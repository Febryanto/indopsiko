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9272B" w:rsidRDefault="00A9272B">
      <w:pPr>
        <w:jc w:val="center"/>
        <w:rPr>
          <w:rFonts w:ascii="Arial" w:hAnsi="Arial" w:cs="Arial"/>
          <w:b/>
          <w:lang w:val="en-US"/>
        </w:rPr>
      </w:pPr>
    </w:p>
    <w:p w:rsidR="00A9272B" w:rsidRDefault="00A9272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OKI FERDIANSYAH</w:t>
      </w:r>
    </w:p>
    <w:p w:rsidR="00A9272B" w:rsidRDefault="00A9272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JL. KEBON PEDES RT. 01 / 08 NO.41 KEBON PEDES TANAH SAREAL</w:t>
      </w:r>
    </w:p>
    <w:p w:rsidR="00A9272B" w:rsidRPr="00C22B72" w:rsidRDefault="00A9272B" w:rsidP="00A22040">
      <w:pPr>
        <w:rPr>
          <w:strike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A179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7620</wp:posOffset>
                </wp:positionV>
                <wp:extent cx="6382385" cy="1270"/>
                <wp:effectExtent l="0" t="0" r="0" b="17780"/>
                <wp:wrapNone/>
                <wp:docPr id="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82385" cy="12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62F4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 2" o:spid="_x0000_s1026" type="#_x0000_t34" style="position:absolute;margin-left:-22.5pt;margin-top:.6pt;width:502.55pt;height: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">
                <v:stroke joinstyle="round"/>
                <o:lock v:ext="edit" shapetype="f"/>
              </v:shape>
            </w:pict>
          </mc:Fallback>
        </mc:AlternateContent>
      </w:r>
      <w:r>
        <w:rPr>
          <w:lang w:val="en-US"/>
        </w:rPr>
        <w:t>085</w:t>
      </w:r>
      <w:r w:rsidR="00284F5A">
        <w:rPr>
          <w:lang w:val="en-US"/>
        </w:rPr>
        <w:t>810749864/081286481358</w:t>
      </w:r>
      <w:r w:rsidR="003A179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7620</wp:posOffset>
                </wp:positionV>
                <wp:extent cx="6382385" cy="1270"/>
                <wp:effectExtent l="0" t="0" r="0" b="17780"/>
                <wp:wrapNone/>
                <wp:docPr id="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82385" cy="12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EDE46" id=" 3" o:spid="_x0000_s1026" type="#_x0000_t34" style="position:absolute;margin-left:-22.5pt;margin-top:.6pt;width:502.55pt;height: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">
                <v:stroke joinstyle="round"/>
                <o:lock v:ext="edit" shapetype="f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Bogor, </w:t>
      </w:r>
      <w:r w:rsidR="00587E05">
        <w:t>1</w:t>
      </w:r>
      <w:r w:rsidR="00A64C58">
        <w:t xml:space="preserve">1 </w:t>
      </w:r>
      <w:proofErr w:type="spellStart"/>
      <w:r w:rsidR="00A64C58">
        <w:t>november</w:t>
      </w:r>
      <w:proofErr w:type="spellEnd"/>
      <w:r w:rsidR="00A64C58">
        <w:t xml:space="preserve"> 2018</w:t>
      </w:r>
      <w:bookmarkStart w:id="0" w:name="_GoBack"/>
      <w:bookmarkEnd w:id="0"/>
    </w:p>
    <w:p w:rsidR="00A9272B" w:rsidRDefault="00A9272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HUMAN RESOURCES AND DEPARTMEN.</w:t>
      </w:r>
    </w:p>
    <w:p w:rsidR="00DD7B09" w:rsidRDefault="00DD7B09">
      <w:pPr>
        <w:jc w:val="both"/>
        <w:rPr>
          <w:rFonts w:ascii="Arial" w:hAnsi="Arial" w:cs="Arial"/>
          <w:lang w:val="en-US"/>
        </w:rPr>
      </w:pPr>
    </w:p>
    <w:p w:rsidR="00A9272B" w:rsidRDefault="00A9272B">
      <w:pPr>
        <w:jc w:val="both"/>
        <w:rPr>
          <w:rFonts w:ascii="Arial" w:hAnsi="Arial" w:cs="Arial"/>
          <w:lang w:val="en-US"/>
        </w:rPr>
      </w:pPr>
    </w:p>
    <w:p w:rsidR="00A9272B" w:rsidRDefault="00A9272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Dear Sir or Madam,</w:t>
      </w:r>
    </w:p>
    <w:p w:rsidR="00A9272B" w:rsidRDefault="00A9272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Would like to apply for the position required a</w:t>
      </w:r>
      <w:r w:rsidR="000328F6">
        <w:rPr>
          <w:rFonts w:ascii="Arial" w:hAnsi="Arial" w:cs="Arial"/>
          <w:b/>
          <w:lang w:val="en-US"/>
        </w:rPr>
        <w:t>s</w:t>
      </w:r>
      <w:r w:rsidR="00E55CA5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  <w:lang w:val="en-US"/>
        </w:rPr>
        <w:t xml:space="preserve">an </w:t>
      </w:r>
      <w:r>
        <w:rPr>
          <w:rFonts w:ascii="Arial" w:hAnsi="Arial" w:cs="Arial"/>
          <w:lang w:val="en-US"/>
        </w:rPr>
        <w:t xml:space="preserve"> your company. I graduated from STAI AL-Aqidah Jakarta. I am confident that my qualifications, skill and past working experience are relevan to the </w:t>
      </w:r>
      <w:r w:rsidR="00A61007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 xml:space="preserve"> of the position to the continued success of your company.</w:t>
      </w:r>
    </w:p>
    <w:p w:rsidR="00A9272B" w:rsidRDefault="00A9272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My resume is attached for your review and I would appreciate to the opportunity to discuss how I can best </w:t>
      </w:r>
      <w:r w:rsidR="00A61007">
        <w:rPr>
          <w:rFonts w:ascii="Arial" w:hAnsi="Arial" w:cs="Arial"/>
          <w:lang w:val="en-US"/>
        </w:rPr>
        <w:t>à</w:t>
      </w:r>
      <w:r>
        <w:rPr>
          <w:rFonts w:ascii="Arial" w:hAnsi="Arial" w:cs="Arial"/>
          <w:lang w:val="en-US"/>
        </w:rPr>
        <w:t xml:space="preserve"> of your company.</w:t>
      </w:r>
    </w:p>
    <w:p w:rsidR="00A9272B" w:rsidRDefault="00A9272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Thank you for your time and consideration an I look forward to hearing from you.</w:t>
      </w:r>
    </w:p>
    <w:p w:rsidR="00A9272B" w:rsidRDefault="00A9272B">
      <w:pPr>
        <w:rPr>
          <w:rFonts w:ascii="Arial" w:hAnsi="Arial" w:cs="Arial"/>
          <w:lang w:val="en-US"/>
        </w:rPr>
      </w:pPr>
    </w:p>
    <w:p w:rsidR="00A9272B" w:rsidRDefault="00A9272B">
      <w:pPr>
        <w:rPr>
          <w:rFonts w:ascii="Arial" w:hAnsi="Arial" w:cs="Arial"/>
          <w:lang w:val="en-US"/>
        </w:rPr>
      </w:pPr>
    </w:p>
    <w:p w:rsidR="00A9272B" w:rsidRDefault="00A9272B">
      <w:pPr>
        <w:rPr>
          <w:rFonts w:ascii="Arial" w:hAnsi="Arial" w:cs="Arial"/>
          <w:lang w:val="en-US"/>
        </w:rPr>
      </w:pPr>
    </w:p>
    <w:p w:rsidR="00A9272B" w:rsidRDefault="00A9272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Yours Faithfully</w:t>
      </w:r>
    </w:p>
    <w:p w:rsidR="00A9272B" w:rsidRDefault="00A9272B">
      <w:pPr>
        <w:rPr>
          <w:rFonts w:ascii="Arial" w:hAnsi="Arial" w:cs="Arial"/>
          <w:lang w:val="en-US"/>
        </w:rPr>
      </w:pPr>
    </w:p>
    <w:p w:rsidR="00A9272B" w:rsidRDefault="00A9272B">
      <w:pPr>
        <w:rPr>
          <w:rFonts w:ascii="Arial" w:hAnsi="Arial" w:cs="Arial"/>
          <w:lang w:val="en-US"/>
        </w:rPr>
      </w:pPr>
    </w:p>
    <w:p w:rsidR="00A9272B" w:rsidRDefault="00A9272B">
      <w:pPr>
        <w:rPr>
          <w:rFonts w:ascii="Arial" w:hAnsi="Arial" w:cs="Arial"/>
          <w:lang w:val="en-US"/>
        </w:rPr>
      </w:pPr>
    </w:p>
    <w:p w:rsidR="00A9272B" w:rsidRDefault="00A9272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Oki Ferdiansyah</w:t>
      </w:r>
    </w:p>
    <w:p w:rsidR="00A9272B" w:rsidRDefault="00A9272B">
      <w:pPr>
        <w:rPr>
          <w:rFonts w:ascii="Arial" w:hAnsi="Arial" w:cs="Arial"/>
          <w:lang w:val="en-US"/>
        </w:rPr>
      </w:pPr>
    </w:p>
    <w:p w:rsidR="00A9272B" w:rsidRDefault="00A9272B">
      <w:pPr>
        <w:rPr>
          <w:rFonts w:ascii="Arial" w:hAnsi="Arial" w:cs="Arial"/>
          <w:lang w:val="en-US"/>
        </w:rPr>
      </w:pPr>
    </w:p>
    <w:p w:rsidR="00A9272B" w:rsidRDefault="00A9272B">
      <w:pPr>
        <w:rPr>
          <w:rFonts w:ascii="Arial" w:hAnsi="Arial" w:cs="Arial"/>
          <w:lang w:val="en-US"/>
        </w:rPr>
      </w:pPr>
    </w:p>
    <w:p w:rsidR="00A9272B" w:rsidRDefault="00A9272B">
      <w:pPr>
        <w:rPr>
          <w:rFonts w:ascii="Arial" w:hAnsi="Arial" w:cs="Arial"/>
          <w:lang w:val="en-US"/>
        </w:rPr>
      </w:pPr>
    </w:p>
    <w:p w:rsidR="00A9272B" w:rsidRDefault="00A9272B">
      <w:pPr>
        <w:rPr>
          <w:rFonts w:ascii="Arial" w:hAnsi="Arial" w:cs="Arial"/>
          <w:lang w:val="en-US"/>
        </w:rPr>
      </w:pPr>
    </w:p>
    <w:p w:rsidR="00A9272B" w:rsidRDefault="00A9272B">
      <w:pPr>
        <w:rPr>
          <w:rFonts w:ascii="Arial" w:hAnsi="Arial" w:cs="Arial"/>
          <w:lang w:val="en-US"/>
        </w:rPr>
      </w:pPr>
    </w:p>
    <w:p w:rsidR="00A9272B" w:rsidRDefault="00A9272B">
      <w:pPr>
        <w:rPr>
          <w:rFonts w:ascii="Arial" w:hAnsi="Arial" w:cs="Arial"/>
          <w:lang w:val="en-US"/>
        </w:rPr>
      </w:pPr>
    </w:p>
    <w:p w:rsidR="00A9272B" w:rsidRDefault="00A9272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OKI FERDIANSYAH</w:t>
      </w:r>
    </w:p>
    <w:p w:rsidR="00A9272B" w:rsidRDefault="00A9272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JL. KEBON PEDES RT. 01 / 08 NO.41 KEBON PEDES TANAH SAREAL</w:t>
      </w:r>
    </w:p>
    <w:p w:rsidR="00A9272B" w:rsidRDefault="003A179E">
      <w:pPr>
        <w:jc w:val="center"/>
        <w:rPr>
          <w:rFonts w:ascii="Arial" w:hAnsi="Arial" w:cs="Arial"/>
          <w:b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243205</wp:posOffset>
                </wp:positionV>
                <wp:extent cx="6382385" cy="1270"/>
                <wp:effectExtent l="0" t="0" r="0" b="1778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82385" cy="12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20A46" id=" 4" o:spid="_x0000_s1026" type="#_x0000_t34" style="position:absolute;margin-left:-22.5pt;margin-top:19.15pt;width:502.55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">
                <v:stroke joinstyle="round"/>
                <o:lock v:ext="edit" shapetype="f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300355</wp:posOffset>
                </wp:positionV>
                <wp:extent cx="6382385" cy="1270"/>
                <wp:effectExtent l="0" t="0" r="0" b="1778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82385" cy="12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D8078" id=" 5" o:spid="_x0000_s1026" type="#_x0000_t34" style="position:absolute;margin-left:-22.5pt;margin-top:23.65pt;width:502.5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">
                <v:stroke joinstyle="round"/>
                <o:lock v:ext="edit" shapetype="f"/>
              </v:shape>
            </w:pict>
          </mc:Fallback>
        </mc:AlternateContent>
      </w:r>
      <w:r w:rsidR="00A9272B">
        <w:rPr>
          <w:rFonts w:ascii="Arial" w:hAnsi="Arial" w:cs="Arial"/>
          <w:b/>
          <w:lang w:val="en-US"/>
        </w:rPr>
        <w:t>085</w:t>
      </w:r>
      <w:r w:rsidR="00284F5A">
        <w:rPr>
          <w:rFonts w:ascii="Arial" w:hAnsi="Arial" w:cs="Arial"/>
          <w:b/>
          <w:lang w:val="en-US"/>
        </w:rPr>
        <w:t>810749864/</w:t>
      </w:r>
      <w:r w:rsidR="0073040A">
        <w:rPr>
          <w:rFonts w:ascii="Arial" w:hAnsi="Arial" w:cs="Arial"/>
          <w:b/>
          <w:lang w:val="en-US"/>
        </w:rPr>
        <w:t>081286381358</w:t>
      </w:r>
    </w:p>
    <w:p w:rsidR="00A9272B" w:rsidRDefault="00A9272B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CURRICULLUM VITAE</w:t>
      </w:r>
    </w:p>
    <w:p w:rsidR="00A9272B" w:rsidRDefault="00A9272B">
      <w:pPr>
        <w:rPr>
          <w:rFonts w:ascii="Arial" w:hAnsi="Arial" w:cs="Arial"/>
          <w:b/>
          <w:lang w:val="en-US"/>
        </w:rPr>
      </w:pPr>
    </w:p>
    <w:p w:rsidR="00A9272B" w:rsidRDefault="00A9272B">
      <w:pPr>
        <w:pStyle w:val="DaftarParagraf"/>
        <w:numPr>
          <w:ilvl w:val="0"/>
          <w:numId w:val="3"/>
        </w:numPr>
        <w:ind w:left="142" w:firstLine="0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PERSONAL DATA</w:t>
      </w:r>
    </w:p>
    <w:p w:rsidR="00A9272B" w:rsidRDefault="00A9272B">
      <w:pPr>
        <w:pStyle w:val="DaftarParagraf"/>
        <w:ind w:left="14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Oki Ferdiansyah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Address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Jl. Kebon Pedes Rt. 01/08 No. 41 Kebon Pedes, Tanah Sareal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Telephone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085719379968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Place and Date of Birth</w:t>
      </w:r>
      <w:r>
        <w:rPr>
          <w:rFonts w:ascii="Arial" w:hAnsi="Arial" w:cs="Arial"/>
          <w:lang w:val="en-US"/>
        </w:rPr>
        <w:tab/>
        <w:t>: Bogor, 18</w:t>
      </w:r>
      <w:r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October 1982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Religion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Moslem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Gender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Male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Status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single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Height / Weight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172 Cm / 80 Kg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Health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Excellent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</w:p>
    <w:p w:rsidR="00A9272B" w:rsidRDefault="00A9272B">
      <w:pPr>
        <w:ind w:right="-472"/>
        <w:rPr>
          <w:rFonts w:ascii="Arial" w:hAnsi="Arial" w:cs="Arial"/>
          <w:lang w:val="en-US"/>
        </w:rPr>
      </w:pPr>
    </w:p>
    <w:p w:rsidR="00A9272B" w:rsidRDefault="00A9272B">
      <w:pPr>
        <w:pStyle w:val="DaftarParagraf"/>
        <w:numPr>
          <w:ilvl w:val="0"/>
          <w:numId w:val="3"/>
        </w:numPr>
        <w:ind w:left="142" w:right="-472" w:firstLine="0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EDUCATIONS BACKGROUND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@ FORMAL EDUCATIONS</w:t>
      </w:r>
    </w:p>
    <w:p w:rsidR="00A9272B" w:rsidRDefault="00A9272B">
      <w:pPr>
        <w:pStyle w:val="DaftarParagraf"/>
        <w:numPr>
          <w:ilvl w:val="0"/>
          <w:numId w:val="1"/>
        </w:numPr>
        <w:ind w:left="720" w:right="-472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Graduated from SDN Kebon Pedes I, Bogor Year 1993</w:t>
      </w:r>
    </w:p>
    <w:p w:rsidR="00A9272B" w:rsidRDefault="00A9272B">
      <w:pPr>
        <w:pStyle w:val="DaftarParagraf"/>
        <w:numPr>
          <w:ilvl w:val="0"/>
          <w:numId w:val="1"/>
        </w:numPr>
        <w:ind w:left="720" w:right="-472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Graduated from SLTP PGRI 7, Bogor Year 1998</w:t>
      </w:r>
    </w:p>
    <w:p w:rsidR="00A9272B" w:rsidRDefault="00A9272B">
      <w:pPr>
        <w:pStyle w:val="DaftarParagraf"/>
        <w:numPr>
          <w:ilvl w:val="0"/>
          <w:numId w:val="1"/>
        </w:numPr>
        <w:ind w:left="720" w:right="-472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Graduated from SMU PGRI I, Bogor year 2001</w:t>
      </w:r>
    </w:p>
    <w:p w:rsidR="00A9272B" w:rsidRDefault="00A9272B">
      <w:pPr>
        <w:pStyle w:val="DaftarParagraf"/>
        <w:numPr>
          <w:ilvl w:val="0"/>
          <w:numId w:val="1"/>
        </w:numPr>
        <w:ind w:left="720" w:right="-472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Graduated from STAI AL- AQIDAH, Jakarta year 2009</w:t>
      </w:r>
    </w:p>
    <w:p w:rsidR="00A9272B" w:rsidRDefault="00A9272B">
      <w:pPr>
        <w:ind w:right="-472"/>
        <w:rPr>
          <w:rFonts w:ascii="Arial" w:hAnsi="Arial" w:cs="Arial"/>
          <w:b/>
          <w:lang w:val="en-US"/>
        </w:rPr>
      </w:pPr>
    </w:p>
    <w:p w:rsidR="00A9272B" w:rsidRDefault="00A9272B">
      <w:pPr>
        <w:ind w:right="-472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t>SKILL</w:t>
      </w:r>
    </w:p>
    <w:p w:rsidR="00A9272B" w:rsidRDefault="00A9272B">
      <w:pPr>
        <w:pStyle w:val="DaftarParagraf"/>
        <w:numPr>
          <w:ilvl w:val="0"/>
          <w:numId w:val="2"/>
        </w:numPr>
        <w:ind w:right="-472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Able operated Windows Program ( MS Office )</w:t>
      </w:r>
    </w:p>
    <w:p w:rsidR="00A9272B" w:rsidRDefault="00A9272B">
      <w:pPr>
        <w:pStyle w:val="DaftarParagraf"/>
        <w:ind w:right="-472"/>
        <w:rPr>
          <w:rFonts w:ascii="Arial" w:hAnsi="Arial" w:cs="Arial"/>
          <w:lang w:val="en-US"/>
        </w:rPr>
      </w:pPr>
    </w:p>
    <w:p w:rsidR="00A9272B" w:rsidRDefault="00A9272B">
      <w:pPr>
        <w:pStyle w:val="DaftarParagraf"/>
        <w:ind w:right="-472"/>
        <w:rPr>
          <w:rFonts w:ascii="Arial" w:hAnsi="Arial" w:cs="Arial"/>
          <w:lang w:val="en-US"/>
        </w:rPr>
      </w:pPr>
    </w:p>
    <w:p w:rsidR="00A9272B" w:rsidRDefault="00A9272B">
      <w:pPr>
        <w:pStyle w:val="DaftarParagraf"/>
        <w:numPr>
          <w:ilvl w:val="0"/>
          <w:numId w:val="3"/>
        </w:numPr>
        <w:ind w:left="142" w:right="-472" w:firstLine="0"/>
        <w:rPr>
          <w:rFonts w:ascii="Arial" w:hAnsi="Arial" w:cs="Arial"/>
          <w:b/>
          <w:i/>
          <w:lang w:val="en-US"/>
        </w:rPr>
      </w:pPr>
      <w:r>
        <w:rPr>
          <w:rFonts w:ascii="Arial" w:hAnsi="Arial" w:cs="Arial"/>
          <w:b/>
          <w:i/>
          <w:lang w:val="en-US"/>
        </w:rPr>
        <w:lastRenderedPageBreak/>
        <w:t>EXPERIENCE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b/>
          <w:i/>
          <w:lang w:val="en-US"/>
        </w:rPr>
      </w:pP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2002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PT. ASMARA ABADI ( GENERAL PART )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2003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PT. KANTOR POS INDONESIA ( ADMINISTRATION PART )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2004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PT. CITRA ASRI BUANA ( MARKETING )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2005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PT. WOM FINANCE,Tbk ( Collection Division Part Collector )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2007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PT. WOM FINANCE,Tbk ( Marketing Division )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2008 ( January 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PT. WOM FINANCE,Tbk ( Initiation Division Part Head Surveyor )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2008 ( Mei ) – April 2009</w:t>
      </w:r>
      <w:r>
        <w:rPr>
          <w:rFonts w:ascii="Arial" w:hAnsi="Arial" w:cs="Arial"/>
          <w:lang w:val="en-US"/>
        </w:rPr>
        <w:tab/>
        <w:t>: PT. WOM FINANCE,Tbk ( Initiation Division Part PEJABAT RISK MANAGEMENT )</w:t>
      </w:r>
    </w:p>
    <w:p w:rsidR="00A9272B" w:rsidRDefault="00A9272B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October 2009 -2010 </w:t>
      </w:r>
      <w:r>
        <w:rPr>
          <w:rFonts w:ascii="Arial" w:hAnsi="Arial" w:cs="Arial"/>
          <w:lang w:val="en-US"/>
        </w:rPr>
        <w:tab/>
        <w:t>: PT. WOM FINANCE,Tbk ( Head Collection )</w:t>
      </w:r>
    </w:p>
    <w:p w:rsidR="00A9272B" w:rsidRDefault="005D3E2F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Desember 2010 - 2014</w:t>
      </w:r>
      <w:r w:rsidR="00A9272B">
        <w:rPr>
          <w:rFonts w:ascii="Arial" w:hAnsi="Arial" w:cs="Arial"/>
          <w:lang w:val="en-US"/>
        </w:rPr>
        <w:t xml:space="preserve">      : PT.Bank BRI.Tbk ( Senior account Officer )</w:t>
      </w:r>
    </w:p>
    <w:p w:rsidR="005D3E2F" w:rsidRDefault="00CD65D1">
      <w:pPr>
        <w:pStyle w:val="DaftarParagraf"/>
        <w:ind w:left="142" w:right="-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2014 </w:t>
      </w:r>
      <w:r w:rsidR="00D604CA">
        <w:rPr>
          <w:rFonts w:ascii="Arial" w:hAnsi="Arial" w:cs="Arial"/>
          <w:lang w:val="en-US"/>
        </w:rPr>
        <w:t>agustus – 2015 september</w:t>
      </w:r>
      <w:r>
        <w:rPr>
          <w:rFonts w:ascii="Arial" w:hAnsi="Arial" w:cs="Arial"/>
          <w:lang w:val="en-US"/>
        </w:rPr>
        <w:t xml:space="preserve"> : mega central finance</w:t>
      </w:r>
      <w:r w:rsidR="00D604CA">
        <w:rPr>
          <w:rFonts w:ascii="Arial" w:hAnsi="Arial" w:cs="Arial"/>
          <w:lang w:val="en-US"/>
        </w:rPr>
        <w:t xml:space="preserve"> </w:t>
      </w:r>
      <w:r w:rsidR="004F20D1">
        <w:rPr>
          <w:rFonts w:ascii="Arial" w:hAnsi="Arial" w:cs="Arial"/>
          <w:lang w:val="en-US"/>
        </w:rPr>
        <w:t>( koordinator collection )</w:t>
      </w:r>
    </w:p>
    <w:p w:rsidR="004F20D1" w:rsidRDefault="004F20D1">
      <w:pPr>
        <w:pStyle w:val="DaftarParagraf"/>
        <w:ind w:left="142" w:right="-472"/>
        <w:rPr>
          <w:rFonts w:ascii="Arial" w:hAnsi="Arial" w:cs="Arial"/>
          <w:lang w:val="en-US"/>
        </w:rPr>
      </w:pPr>
    </w:p>
    <w:sectPr w:rsidR="004F20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F88" w:rsidRDefault="001E4F88" w:rsidP="003A179E">
      <w:pPr>
        <w:spacing w:after="0" w:line="240" w:lineRule="auto"/>
      </w:pPr>
      <w:r>
        <w:separator/>
      </w:r>
    </w:p>
  </w:endnote>
  <w:endnote w:type="continuationSeparator" w:id="0">
    <w:p w:rsidR="001E4F88" w:rsidRDefault="001E4F88" w:rsidP="003A1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9E" w:rsidRDefault="003A1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9E" w:rsidRDefault="003A17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9E" w:rsidRDefault="003A1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F88" w:rsidRDefault="001E4F88" w:rsidP="003A179E">
      <w:pPr>
        <w:spacing w:after="0" w:line="240" w:lineRule="auto"/>
      </w:pPr>
      <w:r>
        <w:separator/>
      </w:r>
    </w:p>
  </w:footnote>
  <w:footnote w:type="continuationSeparator" w:id="0">
    <w:p w:rsidR="001E4F88" w:rsidRDefault="001E4F88" w:rsidP="003A1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9E" w:rsidRDefault="003A17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9E" w:rsidRDefault="003A17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79E" w:rsidRDefault="003A1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862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C59"/>
    <w:rsid w:val="000328F6"/>
    <w:rsid w:val="001A47C2"/>
    <w:rsid w:val="001E4F88"/>
    <w:rsid w:val="00284F5A"/>
    <w:rsid w:val="003A179E"/>
    <w:rsid w:val="003E515A"/>
    <w:rsid w:val="00461FD6"/>
    <w:rsid w:val="004F20D1"/>
    <w:rsid w:val="00521154"/>
    <w:rsid w:val="00587E05"/>
    <w:rsid w:val="005B5485"/>
    <w:rsid w:val="005D3E2F"/>
    <w:rsid w:val="0073040A"/>
    <w:rsid w:val="00737708"/>
    <w:rsid w:val="00760120"/>
    <w:rsid w:val="00783950"/>
    <w:rsid w:val="008C1AB0"/>
    <w:rsid w:val="00A22040"/>
    <w:rsid w:val="00A53947"/>
    <w:rsid w:val="00A61007"/>
    <w:rsid w:val="00A64C58"/>
    <w:rsid w:val="00A9272B"/>
    <w:rsid w:val="00C22B72"/>
    <w:rsid w:val="00CD65D1"/>
    <w:rsid w:val="00D0045E"/>
    <w:rsid w:val="00D604CA"/>
    <w:rsid w:val="00DD7B09"/>
    <w:rsid w:val="00E55CA5"/>
    <w:rsid w:val="00F8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43169A"/>
  <w15:docId w15:val="{980395A6-4FD6-EE47-BD23-AFE2D26E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id-ID" w:eastAsia="ar-SA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paragraph" w:customStyle="1" w:styleId="Heading">
    <w:name w:val="Heading"/>
    <w:basedOn w:val="Normal"/>
    <w:next w:val="TeksIsi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ksIsi">
    <w:name w:val="Body Text"/>
    <w:basedOn w:val="Normal"/>
    <w:pPr>
      <w:spacing w:after="120"/>
    </w:pPr>
  </w:style>
  <w:style w:type="paragraph" w:styleId="Daftar">
    <w:name w:val="List"/>
    <w:basedOn w:val="TeksIsi"/>
    <w:rPr>
      <w:rFonts w:cs="Mangal"/>
    </w:rPr>
  </w:style>
  <w:style w:type="paragraph" w:styleId="Keteranga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DaftarParagraf">
    <w:name w:val="List Paragraph"/>
    <w:basedOn w:val="Normal"/>
    <w:qFormat/>
    <w:pPr>
      <w:ind w:left="720"/>
    </w:pPr>
  </w:style>
  <w:style w:type="paragraph" w:styleId="TeksKomentar">
    <w:name w:val="annotation text"/>
    <w:basedOn w:val="Normal"/>
    <w:pPr>
      <w:spacing w:line="240" w:lineRule="auto"/>
    </w:pPr>
    <w:rPr>
      <w:sz w:val="20"/>
      <w:szCs w:val="20"/>
    </w:rPr>
  </w:style>
  <w:style w:type="paragraph" w:styleId="Header">
    <w:name w:val="header"/>
    <w:basedOn w:val="Normal"/>
    <w:link w:val="HeaderKAR"/>
    <w:uiPriority w:val="99"/>
    <w:unhideWhenUsed/>
    <w:rsid w:val="003A179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3A179E"/>
    <w:rPr>
      <w:rFonts w:ascii="Calibri" w:eastAsia="Calibri" w:hAnsi="Calibri" w:cs="Calibri"/>
      <w:sz w:val="22"/>
      <w:szCs w:val="22"/>
      <w:lang w:val="id-ID" w:eastAsia="ar-SA"/>
    </w:rPr>
  </w:style>
  <w:style w:type="paragraph" w:styleId="Footer">
    <w:name w:val="footer"/>
    <w:basedOn w:val="Normal"/>
    <w:link w:val="FooterKAR"/>
    <w:uiPriority w:val="99"/>
    <w:unhideWhenUsed/>
    <w:rsid w:val="003A179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3A179E"/>
    <w:rPr>
      <w:rFonts w:ascii="Calibri" w:eastAsia="Calibri" w:hAnsi="Calibri" w:cs="Calibri"/>
      <w:sz w:val="22"/>
      <w:szCs w:val="22"/>
      <w:lang w:val="id-ID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oki18ferdiansyah@gmail.com</cp:lastModifiedBy>
  <cp:revision>5</cp:revision>
  <cp:lastPrinted>2009-11-20T05:56:00Z</cp:lastPrinted>
  <dcterms:created xsi:type="dcterms:W3CDTF">2016-04-11T02:11:00Z</dcterms:created>
  <dcterms:modified xsi:type="dcterms:W3CDTF">2019-11-11T00:12:00Z</dcterms:modified>
</cp:coreProperties>
</file>
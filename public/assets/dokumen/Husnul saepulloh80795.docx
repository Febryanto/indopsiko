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3E83D" w14:textId="0E8A5232" w:rsidR="00A9204E" w:rsidRDefault="00194CDF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0BE6C7E" wp14:editId="64D9B1E4">
                <wp:simplePos x="0" y="0"/>
                <wp:positionH relativeFrom="column">
                  <wp:posOffset>409575</wp:posOffset>
                </wp:positionH>
                <wp:positionV relativeFrom="paragraph">
                  <wp:posOffset>6819900</wp:posOffset>
                </wp:positionV>
                <wp:extent cx="474304" cy="215265"/>
                <wp:effectExtent l="0" t="0" r="254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04" cy="215265"/>
                          <a:chOff x="0" y="0"/>
                          <a:chExt cx="474453" cy="215660"/>
                        </a:xfrm>
                      </wpg:grpSpPr>
                      <wps:wsp>
                        <wps:cNvPr id="50" name="Star: 5 Points 50"/>
                        <wps:cNvSpPr/>
                        <wps:spPr>
                          <a:xfrm>
                            <a:off x="0" y="8626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ar: 5 Points 51"/>
                        <wps:cNvSpPr/>
                        <wps:spPr>
                          <a:xfrm>
                            <a:off x="267419" y="0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F98478" id="Group 57" o:spid="_x0000_s1026" style="position:absolute;margin-left:32.25pt;margin-top:537pt;width:37.35pt;height:16.95pt;z-index:251699200;mso-width-relative:margin" coordsize="474453,2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">
                <v:shape id="Star: 5 Points 50" o:spid="_x0000_s1027" style="position:absolute;top:8626;width:207034;height:207034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O8EA&#10;AADbAAAADwAAAGRycy9kb3ducmV2LnhtbERPTWsCMRC9C/6HMEJvmrXQUlajiFIo7Km2C3obNmOy&#10;upmsSarb/vrmUOjx8b6X68F14kYhtp4VzGcFCOLG65aNgs+P1+kLiJiQNXaeScE3RVivxqMlltrf&#10;+Z1u+2REDuFYogKbUl9KGRtLDuPM98SZO/ngMGUYjNQB7zncdfKxKJ6lw5Zzg8Wetpaay/7LKbic&#10;N3XV291pey1S9RNqczxURqmHybBZgEg0pH/xn/tNK3jK6/O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5MTvBAAAA2wAAAA8AAAAAAAAAAAAAAAAAmAIAAGRycy9kb3du&#10;cmV2LnhtbFBLBQYAAAAABAAEAPUAAACG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  <v:shape id="Star: 5 Points 51" o:spid="_x0000_s1028" style="position:absolute;left:267419;width:207034;height:207034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UoMQA&#10;AADbAAAADwAAAGRycy9kb3ducmV2LnhtbESPQWsCMRSE74L/ITzBm2YtKGVrFLEUCnuqVmhvj80z&#10;2bp52Sapbv31plDwOMzMN8xy3btWnCnExrOC2bQAQVx73bBR8L5/mTyCiAlZY+uZFPxShPVqOFhi&#10;qf2F3+i8S0ZkCMcSFdiUulLKWFtyGKe+I87e0QeHKctgpA54yXDXyoeiWEiHDecFix1tLdWn3Y9T&#10;cPraHKrOPh+330WqruFgPj8qo9R41G+eQCTq0z38337VCuYz+Pu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1lKDEAAAA2wAAAA8AAAAAAAAAAAAAAAAAmAIAAGRycy9k&#10;b3ducmV2LnhtbFBLBQYAAAAABAAEAPUAAACJ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</v:group>
            </w:pict>
          </mc:Fallback>
        </mc:AlternateContent>
      </w:r>
      <w:r w:rsidR="007421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A7E5" wp14:editId="59931B6B">
                <wp:simplePos x="0" y="0"/>
                <wp:positionH relativeFrom="column">
                  <wp:posOffset>-619125</wp:posOffset>
                </wp:positionH>
                <wp:positionV relativeFrom="paragraph">
                  <wp:posOffset>1790700</wp:posOffset>
                </wp:positionV>
                <wp:extent cx="2522220" cy="8477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A7C3" w14:textId="19A809F6" w:rsidR="00CF22C7" w:rsidRPr="00CF22C7" w:rsidRDefault="0074212C" w:rsidP="00CF22C7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52"/>
                                <w:szCs w:val="52"/>
                              </w:rPr>
                              <w:t>HUSNUL SAEPULLOH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4A7E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8.75pt;margin-top:141pt;width:198.6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" filled="f" stroked="f" strokeweight=".5pt">
                <v:textbox>
                  <w:txbxContent>
                    <w:p w14:paraId="1205A7C3" w14:textId="19A809F6" w:rsidR="00CF22C7" w:rsidRPr="00CF22C7" w:rsidRDefault="0074212C" w:rsidP="00CF22C7">
                      <w:pPr>
                        <w:jc w:val="center"/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52"/>
                          <w:szCs w:val="52"/>
                        </w:rPr>
                        <w:t>HUSNUL SAEPULLOH</w:t>
                      </w:r>
                    </w:p>
                  </w:txbxContent>
                </v:textbox>
              </v:shape>
            </w:pict>
          </mc:Fallback>
        </mc:AlternateContent>
      </w:r>
      <w:r w:rsidR="0074212C">
        <w:rPr>
          <w:noProof/>
        </w:rPr>
        <w:drawing>
          <wp:anchor distT="0" distB="0" distL="114300" distR="114300" simplePos="0" relativeHeight="251715584" behindDoc="0" locked="0" layoutInCell="1" allowOverlap="1" wp14:anchorId="4A4204DC" wp14:editId="7B8FACFC">
            <wp:simplePos x="0" y="0"/>
            <wp:positionH relativeFrom="margin">
              <wp:posOffset>-171450</wp:posOffset>
            </wp:positionH>
            <wp:positionV relativeFrom="paragraph">
              <wp:posOffset>-695325</wp:posOffset>
            </wp:positionV>
            <wp:extent cx="1790700" cy="23145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unu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4E9">
        <w:rPr>
          <w:noProof/>
        </w:rPr>
        <mc:AlternateContent>
          <mc:Choice Requires="wps">
            <w:drawing>
              <wp:anchor distT="0" distB="0" distL="114300" distR="114300" simplePos="0" relativeHeight="251651166" behindDoc="0" locked="0" layoutInCell="1" allowOverlap="1" wp14:anchorId="55E3E3EB" wp14:editId="51EC4CF0">
                <wp:simplePos x="0" y="0"/>
                <wp:positionH relativeFrom="page">
                  <wp:posOffset>3109913</wp:posOffset>
                </wp:positionH>
                <wp:positionV relativeFrom="paragraph">
                  <wp:posOffset>-772160</wp:posOffset>
                </wp:positionV>
                <wp:extent cx="4650740" cy="556578"/>
                <wp:effectExtent l="0" t="0" r="1651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740" cy="55657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F3EA" w14:textId="787C4E63" w:rsidR="009E11FE" w:rsidRPr="009E11FE" w:rsidRDefault="009E11FE" w:rsidP="009E11FE">
                            <w:pPr>
                              <w:jc w:val="center"/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000"/>
                                <w:sz w:val="52"/>
                                <w:szCs w:val="5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E3EB" id="Rectangle 15" o:spid="_x0000_s1027" style="position:absolute;margin-left:244.9pt;margin-top:-60.8pt;width:366.2pt;height:43.85pt;z-index:2516511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" fillcolor="#002060" strokecolor="#1f4d78 [1604]" strokeweight="1pt">
                <v:textbox>
                  <w:txbxContent>
                    <w:p w14:paraId="3F08F3EA" w14:textId="787C4E63" w:rsidR="009E11FE" w:rsidRPr="009E11FE" w:rsidRDefault="009E11FE" w:rsidP="009E11FE">
                      <w:pPr>
                        <w:jc w:val="center"/>
                        <w:rPr>
                          <w:b/>
                          <w:bCs/>
                          <w:color w:val="FFC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C000"/>
                          <w:sz w:val="52"/>
                          <w:szCs w:val="52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34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1194" wp14:editId="715063BC">
                <wp:simplePos x="0" y="0"/>
                <wp:positionH relativeFrom="page">
                  <wp:posOffset>727329</wp:posOffset>
                </wp:positionH>
                <wp:positionV relativeFrom="paragraph">
                  <wp:posOffset>5480685</wp:posOffset>
                </wp:positionV>
                <wp:extent cx="229552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5781D" w14:textId="285E0B1D" w:rsidR="002F00D6" w:rsidRPr="003D110A" w:rsidRDefault="00194CDF" w:rsidP="002F00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Bhotak2888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31194" id="Text Box 31" o:spid="_x0000_s1028" type="#_x0000_t202" style="position:absolute;margin-left:57.25pt;margin-top:431.55pt;width:180.75pt;height:24.75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" filled="f" stroked="f" strokeweight=".5pt">
                <v:textbox>
                  <w:txbxContent>
                    <w:p w14:paraId="6F35781D" w14:textId="285E0B1D" w:rsidR="002F00D6" w:rsidRPr="003D110A" w:rsidRDefault="00194CDF" w:rsidP="002F00D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Bhotak2888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98992" wp14:editId="340F0741">
                <wp:simplePos x="0" y="0"/>
                <wp:positionH relativeFrom="page">
                  <wp:posOffset>726364</wp:posOffset>
                </wp:positionH>
                <wp:positionV relativeFrom="paragraph">
                  <wp:posOffset>4832985</wp:posOffset>
                </wp:positionV>
                <wp:extent cx="2295525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FCFED" w14:textId="0A047C3C" w:rsidR="002F00D6" w:rsidRPr="003D110A" w:rsidRDefault="00194CDF" w:rsidP="002F00D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@bhotak2888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98992" id="Text Box 28" o:spid="_x0000_s1029" type="#_x0000_t202" style="position:absolute;margin-left:57.2pt;margin-top:380.55pt;width:180.75pt;height:24.7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" filled="f" stroked="f" strokeweight=".5pt">
                <v:textbox>
                  <w:txbxContent>
                    <w:p w14:paraId="1C7FCFED" w14:textId="0A047C3C" w:rsidR="002F00D6" w:rsidRPr="003D110A" w:rsidRDefault="00194CDF" w:rsidP="002F00D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@bhotak2888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134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9382" wp14:editId="3F960814">
                <wp:simplePos x="0" y="0"/>
                <wp:positionH relativeFrom="column">
                  <wp:posOffset>-203657</wp:posOffset>
                </wp:positionH>
                <wp:positionV relativeFrom="paragraph">
                  <wp:posOffset>4270146</wp:posOffset>
                </wp:positionV>
                <wp:extent cx="2295525" cy="314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36987" w14:textId="09BA64C0" w:rsidR="003D110A" w:rsidRPr="003D110A" w:rsidRDefault="00194CDF" w:rsidP="003D11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+62 88220604090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9382" id="Text Box 25" o:spid="_x0000_s1030" type="#_x0000_t202" style="position:absolute;margin-left:-16.05pt;margin-top:336.25pt;width:180.7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" filled="f" stroked="f" strokeweight=".5pt">
                <v:textbox>
                  <w:txbxContent>
                    <w:p w14:paraId="33B36987" w14:textId="09BA64C0" w:rsidR="003D110A" w:rsidRPr="003D110A" w:rsidRDefault="00194CDF" w:rsidP="003D110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+62 88220604090</w:t>
                      </w:r>
                    </w:p>
                  </w:txbxContent>
                </v:textbox>
              </v:shape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6469A25D" wp14:editId="79C0BB55">
                <wp:simplePos x="0" y="0"/>
                <wp:positionH relativeFrom="page">
                  <wp:posOffset>3223039</wp:posOffset>
                </wp:positionH>
                <wp:positionV relativeFrom="paragraph">
                  <wp:posOffset>-1108710</wp:posOffset>
                </wp:positionV>
                <wp:extent cx="4603115" cy="10246995"/>
                <wp:effectExtent l="0" t="0" r="6985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115" cy="10246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E0AB2" id="Rectangle 5" o:spid="_x0000_s1026" style="position:absolute;margin-left:253.8pt;margin-top:-87.3pt;width:362.45pt;height:806.8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" fillcolor="#f2f2f2 [3052]" stroked="f" strokeweight="1pt">
                <w10:wrap anchorx="page"/>
              </v:rect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00223" behindDoc="0" locked="0" layoutInCell="1" allowOverlap="1" wp14:anchorId="0D704850" wp14:editId="71DFA470">
                <wp:simplePos x="0" y="0"/>
                <wp:positionH relativeFrom="page">
                  <wp:align>left</wp:align>
                </wp:positionH>
                <wp:positionV relativeFrom="paragraph">
                  <wp:posOffset>8921363</wp:posOffset>
                </wp:positionV>
                <wp:extent cx="7768590" cy="219407"/>
                <wp:effectExtent l="0" t="0" r="381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590" cy="2194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C6287" id="Rectangle 6" o:spid="_x0000_s1026" style="position:absolute;margin-left:0;margin-top:702.45pt;width:611.7pt;height:17.3pt;z-index:25170022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" fillcolor="#ffc000" stroked="f" strokeweight="1pt">
                <w10:wrap anchorx="page"/>
              </v:rect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03CAA9" wp14:editId="2BB44092">
                <wp:simplePos x="0" y="0"/>
                <wp:positionH relativeFrom="column">
                  <wp:posOffset>-898525</wp:posOffset>
                </wp:positionH>
                <wp:positionV relativeFrom="paragraph">
                  <wp:posOffset>8912860</wp:posOffset>
                </wp:positionV>
                <wp:extent cx="4304030" cy="23558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235585"/>
                        </a:xfrm>
                        <a:custGeom>
                          <a:avLst/>
                          <a:gdLst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304030 w 4304030"/>
                            <a:gd name="connsiteY2" fmla="*/ 235585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  <a:gd name="connsiteX0" fmla="*/ 0 w 4304030"/>
                            <a:gd name="connsiteY0" fmla="*/ 0 h 235585"/>
                            <a:gd name="connsiteX1" fmla="*/ 4304030 w 4304030"/>
                            <a:gd name="connsiteY1" fmla="*/ 0 h 235585"/>
                            <a:gd name="connsiteX2" fmla="*/ 4105247 w 4304030"/>
                            <a:gd name="connsiteY2" fmla="*/ 219683 h 235585"/>
                            <a:gd name="connsiteX3" fmla="*/ 0 w 4304030"/>
                            <a:gd name="connsiteY3" fmla="*/ 235585 h 235585"/>
                            <a:gd name="connsiteX4" fmla="*/ 0 w 4304030"/>
                            <a:gd name="connsiteY4" fmla="*/ 0 h 235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04030" h="235585">
                              <a:moveTo>
                                <a:pt x="0" y="0"/>
                              </a:moveTo>
                              <a:lnTo>
                                <a:pt x="4304030" y="0"/>
                              </a:lnTo>
                              <a:lnTo>
                                <a:pt x="4105247" y="219683"/>
                              </a:lnTo>
                              <a:lnTo>
                                <a:pt x="0" y="2355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89E26" id="Rectangle 3" o:spid="_x0000_s1026" style="position:absolute;margin-left:-70.75pt;margin-top:701.8pt;width:338.9pt;height:18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04030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" path="m,l4304030,,4105247,219683,,235585,,xe" fillcolor="#1f3763 [1608]" stroked="f" strokeweight="1pt">
                <v:stroke joinstyle="miter"/>
                <v:path arrowok="t" o:connecttype="custom" o:connectlocs="0,0;4304030,0;4105247,219683;0,235585;0,0" o:connectangles="0,0,0,0,0"/>
              </v:shape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BEFCC9" wp14:editId="3D1DD976">
                <wp:simplePos x="0" y="0"/>
                <wp:positionH relativeFrom="column">
                  <wp:posOffset>3775710</wp:posOffset>
                </wp:positionH>
                <wp:positionV relativeFrom="paragraph">
                  <wp:posOffset>7534910</wp:posOffset>
                </wp:positionV>
                <wp:extent cx="862965" cy="862965"/>
                <wp:effectExtent l="19050" t="19050" r="13335" b="1333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86296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A30BC" w14:textId="40D3615C" w:rsidR="00181EF7" w:rsidRPr="00181EF7" w:rsidRDefault="00194CDF" w:rsidP="00181EF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16"/>
                                <w:szCs w:val="16"/>
                              </w:rPr>
                              <w:t>Sunda</w:t>
                            </w:r>
                          </w:p>
                          <w:p w14:paraId="709C8006" w14:textId="22E1DD4F" w:rsidR="00181EF7" w:rsidRPr="00181EF7" w:rsidRDefault="00194CDF" w:rsidP="00181EF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100</w:t>
                            </w:r>
                            <w:r w:rsidR="00181EF7" w:rsidRPr="00181EF7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EFCC9" id="Oval 90" o:spid="_x0000_s1031" style="position:absolute;margin-left:297.3pt;margin-top:593.3pt;width:67.95pt;height:6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" filled="f" strokecolor="#1f4d78 [1604]" strokeweight="3pt">
                <v:stroke joinstyle="miter"/>
                <v:textbox>
                  <w:txbxContent>
                    <w:p w14:paraId="5F2A30BC" w14:textId="40D3615C" w:rsidR="00181EF7" w:rsidRPr="00181EF7" w:rsidRDefault="00194CDF" w:rsidP="00181EF7">
                      <w:pPr>
                        <w:jc w:val="center"/>
                        <w:rPr>
                          <w:b/>
                          <w:bCs/>
                          <w:color w:val="00206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16"/>
                          <w:szCs w:val="16"/>
                        </w:rPr>
                        <w:t>Sunda</w:t>
                      </w:r>
                    </w:p>
                    <w:p w14:paraId="709C8006" w14:textId="22E1DD4F" w:rsidR="00181EF7" w:rsidRPr="00181EF7" w:rsidRDefault="00194CDF" w:rsidP="00181EF7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100</w:t>
                      </w:r>
                      <w:r w:rsidR="00181EF7" w:rsidRPr="00181EF7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F42A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54428" wp14:editId="3D2C5517">
                <wp:simplePos x="0" y="0"/>
                <wp:positionH relativeFrom="column">
                  <wp:posOffset>2737485</wp:posOffset>
                </wp:positionH>
                <wp:positionV relativeFrom="paragraph">
                  <wp:posOffset>7533005</wp:posOffset>
                </wp:positionV>
                <wp:extent cx="862965" cy="862965"/>
                <wp:effectExtent l="19050" t="19050" r="13335" b="1333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86296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0812" w14:textId="45A83D77" w:rsidR="008B7614" w:rsidRPr="00181EF7" w:rsidRDefault="008B7614" w:rsidP="00181EF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</w:pPr>
                            <w:r w:rsidRPr="00181EF7">
                              <w:rPr>
                                <w:b/>
                                <w:bCs/>
                                <w:color w:val="002060"/>
                                <w:sz w:val="14"/>
                                <w:szCs w:val="14"/>
                              </w:rPr>
                              <w:t>Indonesia</w:t>
                            </w:r>
                          </w:p>
                          <w:p w14:paraId="41C653D2" w14:textId="1675F35F" w:rsidR="008B7614" w:rsidRPr="00181EF7" w:rsidRDefault="00194CDF" w:rsidP="00181EF7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100</w:t>
                            </w:r>
                            <w:r w:rsidR="008B7614" w:rsidRPr="00181EF7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54428" id="Oval 89" o:spid="_x0000_s1032" style="position:absolute;margin-left:215.55pt;margin-top:593.15pt;width:67.95pt;height:67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" filled="f" strokecolor="#1f4d78 [1604]" strokeweight="3pt">
                <v:stroke joinstyle="miter"/>
                <v:textbox>
                  <w:txbxContent>
                    <w:p w14:paraId="43F50812" w14:textId="45A83D77" w:rsidR="008B7614" w:rsidRPr="00181EF7" w:rsidRDefault="008B7614" w:rsidP="00181EF7">
                      <w:pPr>
                        <w:jc w:val="center"/>
                        <w:rPr>
                          <w:b/>
                          <w:bCs/>
                          <w:color w:val="002060"/>
                          <w:sz w:val="14"/>
                          <w:szCs w:val="14"/>
                        </w:rPr>
                      </w:pPr>
                      <w:r w:rsidRPr="00181EF7">
                        <w:rPr>
                          <w:b/>
                          <w:bCs/>
                          <w:color w:val="002060"/>
                          <w:sz w:val="14"/>
                          <w:szCs w:val="14"/>
                        </w:rPr>
                        <w:t>Indonesia</w:t>
                      </w:r>
                    </w:p>
                    <w:p w14:paraId="41C653D2" w14:textId="1675F35F" w:rsidR="008B7614" w:rsidRPr="00181EF7" w:rsidRDefault="00194CDF" w:rsidP="00181EF7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100</w:t>
                      </w:r>
                      <w:r w:rsidR="008B7614" w:rsidRPr="00181EF7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F42A22">
        <w:rPr>
          <w:noProof/>
        </w:rPr>
        <mc:AlternateContent>
          <mc:Choice Requires="wpg">
            <w:drawing>
              <wp:anchor distT="0" distB="0" distL="114300" distR="114300" simplePos="0" relativeHeight="251651213" behindDoc="0" locked="0" layoutInCell="1" allowOverlap="1" wp14:anchorId="6002EFE4" wp14:editId="68C9294C">
                <wp:simplePos x="0" y="0"/>
                <wp:positionH relativeFrom="column">
                  <wp:posOffset>2395220</wp:posOffset>
                </wp:positionH>
                <wp:positionV relativeFrom="paragraph">
                  <wp:posOffset>6915676</wp:posOffset>
                </wp:positionV>
                <wp:extent cx="2886710" cy="487045"/>
                <wp:effectExtent l="0" t="0" r="8890" b="825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710" cy="487045"/>
                          <a:chOff x="0" y="294"/>
                          <a:chExt cx="2887218" cy="488157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459" y="31562"/>
                            <a:ext cx="2885759" cy="456889"/>
                          </a:xfrm>
                          <a:custGeom>
                            <a:avLst/>
                            <a:gdLst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885251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  <a:gd name="connsiteX0" fmla="*/ 0 w 2885251"/>
                              <a:gd name="connsiteY0" fmla="*/ 0 h 455849"/>
                              <a:gd name="connsiteX1" fmla="*/ 2885251 w 2885251"/>
                              <a:gd name="connsiteY1" fmla="*/ 0 h 455849"/>
                              <a:gd name="connsiteX2" fmla="*/ 2680299 w 2885251"/>
                              <a:gd name="connsiteY2" fmla="*/ 455849 h 455849"/>
                              <a:gd name="connsiteX3" fmla="*/ 0 w 2885251"/>
                              <a:gd name="connsiteY3" fmla="*/ 455849 h 455849"/>
                              <a:gd name="connsiteX4" fmla="*/ 0 w 2885251"/>
                              <a:gd name="connsiteY4" fmla="*/ 0 h 4558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5251" h="455849">
                                <a:moveTo>
                                  <a:pt x="0" y="0"/>
                                </a:moveTo>
                                <a:lnTo>
                                  <a:pt x="2885251" y="0"/>
                                </a:lnTo>
                                <a:lnTo>
                                  <a:pt x="2680299" y="455849"/>
                                </a:lnTo>
                                <a:lnTo>
                                  <a:pt x="0" y="455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F3069" w14:textId="0E32D8F0" w:rsidR="000217FC" w:rsidRPr="009E11FE" w:rsidRDefault="000217FC" w:rsidP="00F42A22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ight Triangle 87"/>
                        <wps:cNvSpPr/>
                        <wps:spPr>
                          <a:xfrm rot="5400000">
                            <a:off x="-4734" y="5028"/>
                            <a:ext cx="454498" cy="44503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2EFE4" id="Group 85" o:spid="_x0000_s1033" style="position:absolute;margin-left:188.6pt;margin-top:544.55pt;width:227.3pt;height:38.35pt;z-index:251651213;mso-height-relative:margin" coordorigin=",2" coordsize="28872,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">
                <v:shape id="Rectangle 86" o:spid="_x0000_s1034" style="position:absolute;left:14;top:315;width:28858;height:4569;visibility:visible;mso-wrap-style:square;v-text-anchor:middle" coordsize="2885251,45584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rm8QA&#10;AADbAAAADwAAAGRycy9kb3ducmV2LnhtbESPQWvCQBSE7wX/w/KE3urGHlTSbETE0i1I0VTB4yP7&#10;TNJm34bsVtN/3y0IHoeZ+YbJloNtxYV63zhWMJ0kIIhLZxquFBw+X58WIHxANtg6JgW/5GGZjx4y&#10;TI278p4uRahEhLBPUUEdQpdK6cuaLPqJ64ijd3a9xRBlX0nT4zXCbSufk2QmLTYcF2rsaF1T+V38&#10;WAXvb8dus92x/jh4f5pPtXbySyv1OB5WLyACDeEevrW1UbCYwf+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Fq5vEAAAA2wAAAA8AAAAAAAAAAAAAAAAAmAIAAGRycy9k&#10;b3ducmV2LnhtbFBLBQYAAAAABAAEAPUAAACJAwAAAAA=&#10;" adj="-11796480,,5400" path="m,l2885251,,2680299,455849,,455849,,xe" fillcolor="#1f3763 [1608]" stroked="f" strokeweight="1pt">
                  <v:stroke joinstyle="miter"/>
                  <v:formulas/>
                  <v:path arrowok="t" o:connecttype="custom" o:connectlocs="0,0;2885759,0;2680771,456889;0,456889;0,0" o:connectangles="0,0,0,0,0" textboxrect="0,0,2885251,455849"/>
                  <v:textbox>
                    <w:txbxContent>
                      <w:p w14:paraId="257F3069" w14:textId="0E32D8F0" w:rsidR="000217FC" w:rsidRPr="009E11FE" w:rsidRDefault="000217FC" w:rsidP="00F42A22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BAHASA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7" o:spid="_x0000_s1035" type="#_x0000_t6" style="position:absolute;left:-48;top:50;width:4545;height:44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XXcQA&#10;AADbAAAADwAAAGRycy9kb3ducmV2LnhtbESPT4vCMBTE7wt+h/AEb5qqrEo1irjssh4E/128PZpn&#10;U21eShO1fvuNIOxxmJnfMLNFY0txp9oXjhX0ewkI4szpgnMFx8N3dwLCB2SNpWNS8CQPi3nrY4ap&#10;dg/e0X0fchEh7FNUYEKoUil9Zsii77mKOHpnV1sMUda51DU+ItyWcpAkI2mx4LhgsKKVoey6v1kF&#10;w92zrzdfy08Z8tv6ejn9HLfGKtVpN8spiEBN+A+/279awWQMr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BF13EAAAA2wAAAA8AAAAAAAAAAAAAAAAAmAIAAGRycy9k&#10;b3ducmV2LnhtbFBLBQYAAAAABAAEAPUAAACJAwAAAAA=&#10;" fillcolor="#ffc000" stroked="f" strokeweight="1pt"/>
              </v:group>
            </w:pict>
          </mc:Fallback>
        </mc:AlternateContent>
      </w:r>
      <w:r w:rsidR="00F34C73">
        <w:rPr>
          <w:noProof/>
        </w:rPr>
        <mc:AlternateContent>
          <mc:Choice Requires="wpg">
            <w:drawing>
              <wp:anchor distT="0" distB="0" distL="114300" distR="114300" simplePos="0" relativeHeight="251651262" behindDoc="0" locked="0" layoutInCell="1" allowOverlap="1" wp14:anchorId="562DECD7" wp14:editId="08422F91">
                <wp:simplePos x="0" y="0"/>
                <wp:positionH relativeFrom="column">
                  <wp:posOffset>2395855</wp:posOffset>
                </wp:positionH>
                <wp:positionV relativeFrom="paragraph">
                  <wp:posOffset>4429760</wp:posOffset>
                </wp:positionV>
                <wp:extent cx="2902585" cy="454025"/>
                <wp:effectExtent l="0" t="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454025"/>
                          <a:chOff x="-16188" y="-587634"/>
                          <a:chExt cx="2903406" cy="45480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-16188" y="-587634"/>
                            <a:ext cx="2903406" cy="454804"/>
                          </a:xfrm>
                          <a:custGeom>
                            <a:avLst/>
                            <a:gdLst>
                              <a:gd name="connsiteX0" fmla="*/ 0 w 2902585"/>
                              <a:gd name="connsiteY0" fmla="*/ 0 h 445292"/>
                              <a:gd name="connsiteX1" fmla="*/ 2902585 w 2902585"/>
                              <a:gd name="connsiteY1" fmla="*/ 0 h 445292"/>
                              <a:gd name="connsiteX2" fmla="*/ 2902585 w 2902585"/>
                              <a:gd name="connsiteY2" fmla="*/ 445292 h 445292"/>
                              <a:gd name="connsiteX3" fmla="*/ 0 w 2902585"/>
                              <a:gd name="connsiteY3" fmla="*/ 445292 h 445292"/>
                              <a:gd name="connsiteX4" fmla="*/ 0 w 2902585"/>
                              <a:gd name="connsiteY4" fmla="*/ 0 h 445292"/>
                              <a:gd name="connsiteX0" fmla="*/ 0 w 2902585"/>
                              <a:gd name="connsiteY0" fmla="*/ 0 h 453596"/>
                              <a:gd name="connsiteX1" fmla="*/ 2902585 w 2902585"/>
                              <a:gd name="connsiteY1" fmla="*/ 0 h 453596"/>
                              <a:gd name="connsiteX2" fmla="*/ 2744930 w 2902585"/>
                              <a:gd name="connsiteY2" fmla="*/ 453596 h 453596"/>
                              <a:gd name="connsiteX3" fmla="*/ 0 w 2902585"/>
                              <a:gd name="connsiteY3" fmla="*/ 445292 h 453596"/>
                              <a:gd name="connsiteX4" fmla="*/ 0 w 2902585"/>
                              <a:gd name="connsiteY4" fmla="*/ 0 h 4535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02585" h="453596">
                                <a:moveTo>
                                  <a:pt x="0" y="0"/>
                                </a:moveTo>
                                <a:lnTo>
                                  <a:pt x="2902585" y="0"/>
                                </a:lnTo>
                                <a:lnTo>
                                  <a:pt x="2744930" y="453596"/>
                                </a:lnTo>
                                <a:lnTo>
                                  <a:pt x="0" y="445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D94CF" w14:textId="5F189901" w:rsidR="009E11FE" w:rsidRPr="009E11FE" w:rsidRDefault="009E11FE" w:rsidP="009E11FE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Triangle 12"/>
                        <wps:cNvSpPr/>
                        <wps:spPr>
                          <a:xfrm rot="5400000">
                            <a:off x="-4734" y="-582800"/>
                            <a:ext cx="454498" cy="44503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DECD7" id="Group 13" o:spid="_x0000_s1036" style="position:absolute;margin-left:188.65pt;margin-top:348.8pt;width:228.55pt;height:35.75pt;z-index:251651262;mso-width-relative:margin;mso-height-relative:margin" coordorigin="-161,-5876" coordsize="29034,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">
                <v:shape id="Rectangle 11" o:spid="_x0000_s1037" style="position:absolute;left:-161;top:-5876;width:29033;height:4548;visibility:visible;mso-wrap-style:square;v-text-anchor:middle" coordsize="2902585,4535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itMIA&#10;AADbAAAADwAAAGRycy9kb3ducmV2LnhtbERPS2vCQBC+C/0PyxR6EbNJKZJGVykRpUdNe+ltyE4e&#10;NTsbshtN++vdQsHbfHzPWW8n04kLDa61rCCJYhDEpdUt1wo+P/aLFITzyBo7y6TghxxsNw+zNWba&#10;XvlEl8LXIoSwy1BB432fSenKhgy6yPbEgavsYNAHONRSD3gN4aaTz3G8lAZbDg0N9pQ3VJ6L0Sj4&#10;PVA6r4679GvMD/Jc+Pz75TVX6ulxeluB8DT5u/jf/a7D/AT+fg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yKK0wgAAANsAAAAPAAAAAAAAAAAAAAAAAJgCAABkcnMvZG93&#10;bnJldi54bWxQSwUGAAAAAAQABAD1AAAAhwMAAAAA&#10;" adj="-11796480,,5400" path="m,l2902585,,2744930,453596,,445292,,xe" fillcolor="#1f3763 [1608]" stroked="f" strokeweight="1pt">
                  <v:stroke joinstyle="miter"/>
                  <v:formulas/>
                  <v:path arrowok="t" o:connecttype="custom" o:connectlocs="0,0;2903406,0;2745706,454804;0,446478;0,0" o:connectangles="0,0,0,0,0" textboxrect="0,0,2902585,453596"/>
                  <v:textbox>
                    <w:txbxContent>
                      <w:p w14:paraId="34DD94CF" w14:textId="5F189901" w:rsidR="009E11FE" w:rsidRPr="009E11FE" w:rsidRDefault="009E11FE" w:rsidP="009E11FE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>
                          <w:rPr>
                            <w:b/>
                            <w:bCs/>
                            <w:sz w:val="44"/>
                            <w:szCs w:val="44"/>
                          </w:rPr>
                          <w:t>PENGALAMAN</w:t>
                        </w:r>
                      </w:p>
                    </w:txbxContent>
                  </v:textbox>
                </v:shape>
                <v:shape id="Right Triangle 12" o:spid="_x0000_s1038" type="#_x0000_t6" style="position:absolute;left:-48;top:-5827;width:4545;height:44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hQsIA&#10;AADbAAAADwAAAGRycy9kb3ducmV2LnhtbERPTWsCMRC9F/wPYYTealZLpaxGEUtLexBc9eJt2Iyb&#10;1c1kSaLu/ntTKPQ2j/c582VnG3EjH2rHCsajDARx6XTNlYLD/vPlHUSIyBobx6SgpwDLxeBpjrl2&#10;dy7otouVSCEcclRgYmxzKUNpyGIYuZY4cSfnLcYEfSW1x3sKt42cZNlUWqw5NRhsaW2ovOyuVsFr&#10;0Y/15mP1JmN1/bmcj1+HrbFKPQ+71QxEpC7+i//c3zrNn8DvL+k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CFCwgAAANsAAAAPAAAAAAAAAAAAAAAAAJgCAABkcnMvZG93&#10;bnJldi54bWxQSwUGAAAAAAQABAD1AAAAhwMAAAAA&#10;" fillcolor="#ffc000" stroked="f" strokeweight="1pt"/>
              </v:group>
            </w:pict>
          </mc:Fallback>
        </mc:AlternateContent>
      </w:r>
      <w:r w:rsidR="00F34C73">
        <w:rPr>
          <w:noProof/>
        </w:rPr>
        <mc:AlternateContent>
          <mc:Choice Requires="wpg">
            <w:drawing>
              <wp:anchor distT="0" distB="0" distL="114300" distR="114300" simplePos="0" relativeHeight="251651454" behindDoc="0" locked="0" layoutInCell="1" allowOverlap="1" wp14:anchorId="0342318F" wp14:editId="6E2770D1">
                <wp:simplePos x="0" y="0"/>
                <wp:positionH relativeFrom="column">
                  <wp:posOffset>2395855</wp:posOffset>
                </wp:positionH>
                <wp:positionV relativeFrom="paragraph">
                  <wp:posOffset>1922780</wp:posOffset>
                </wp:positionV>
                <wp:extent cx="2896870" cy="4648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70" cy="464820"/>
                          <a:chOff x="0" y="0"/>
                          <a:chExt cx="2897187" cy="46513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112" y="0"/>
                            <a:ext cx="2886075" cy="457200"/>
                          </a:xfrm>
                          <a:custGeom>
                            <a:avLst/>
                            <a:gdLst>
                              <a:gd name="connsiteX0" fmla="*/ 0 w 2885759"/>
                              <a:gd name="connsiteY0" fmla="*/ 0 h 456888"/>
                              <a:gd name="connsiteX1" fmla="*/ 2885759 w 2885759"/>
                              <a:gd name="connsiteY1" fmla="*/ 0 h 456888"/>
                              <a:gd name="connsiteX2" fmla="*/ 2885759 w 2885759"/>
                              <a:gd name="connsiteY2" fmla="*/ 456888 h 456888"/>
                              <a:gd name="connsiteX3" fmla="*/ 0 w 2885759"/>
                              <a:gd name="connsiteY3" fmla="*/ 456888 h 456888"/>
                              <a:gd name="connsiteX4" fmla="*/ 0 w 2885759"/>
                              <a:gd name="connsiteY4" fmla="*/ 0 h 456888"/>
                              <a:gd name="connsiteX0" fmla="*/ 0 w 2885759"/>
                              <a:gd name="connsiteY0" fmla="*/ 0 h 456888"/>
                              <a:gd name="connsiteX1" fmla="*/ 2885759 w 2885759"/>
                              <a:gd name="connsiteY1" fmla="*/ 0 h 456888"/>
                              <a:gd name="connsiteX2" fmla="*/ 2633510 w 2885759"/>
                              <a:gd name="connsiteY2" fmla="*/ 456888 h 456888"/>
                              <a:gd name="connsiteX3" fmla="*/ 0 w 2885759"/>
                              <a:gd name="connsiteY3" fmla="*/ 456888 h 456888"/>
                              <a:gd name="connsiteX4" fmla="*/ 0 w 2885759"/>
                              <a:gd name="connsiteY4" fmla="*/ 0 h 456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85759" h="456888">
                                <a:moveTo>
                                  <a:pt x="0" y="0"/>
                                </a:moveTo>
                                <a:lnTo>
                                  <a:pt x="2885759" y="0"/>
                                </a:lnTo>
                                <a:lnTo>
                                  <a:pt x="2633510" y="456888"/>
                                </a:lnTo>
                                <a:lnTo>
                                  <a:pt x="0" y="45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AAAC1" w14:textId="2EAD74B3" w:rsidR="009E11FE" w:rsidRPr="009E11FE" w:rsidRDefault="009E11FE" w:rsidP="009E11FE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9E11FE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Triangle 4"/>
                        <wps:cNvSpPr/>
                        <wps:spPr>
                          <a:xfrm rot="5400000">
                            <a:off x="3175" y="-1588"/>
                            <a:ext cx="463550" cy="469900"/>
                          </a:xfrm>
                          <a:prstGeom prst="rt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2318F" id="Group 7" o:spid="_x0000_s1039" style="position:absolute;margin-left:188.65pt;margin-top:151.4pt;width:228.1pt;height:36.6pt;z-index:251651454" coordsize="28971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">
                <v:shape id="Rectangle 2" o:spid="_x0000_s1040" style="position:absolute;left:111;width:28860;height:4572;visibility:visible;mso-wrap-style:square;v-text-anchor:middle" coordsize="2885759,4568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6XcMA&#10;AADaAAAADwAAAGRycy9kb3ducmV2LnhtbESPQWsCMRSE7wX/Q3iCl1KzWip2NYqIVk+Ca6nXx+a5&#10;Wdy8LJuoq7/eFAo9DjPzDTOdt7YSV2p86VjBoJ+AIM6dLrlQ8H1Yv41B+ICssXJMCu7kYT7rvEwx&#10;1e7Ge7pmoRARwj5FBSaEOpXS54Ys+r6riaN3co3FEGVTSN3gLcJtJYdJMpIWS44LBmtaGsrP2cVG&#10;inn4Y/bzmrl8p+/rr8/Nx8q9K9XrtosJiEBt+A//tbdawRB+r8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V6XcMAAADaAAAADwAAAAAAAAAAAAAAAACYAgAAZHJzL2Rv&#10;d25yZXYueG1sUEsFBgAAAAAEAAQA9QAAAIgDAAAAAA==&#10;" adj="-11796480,,5400" path="m,l2885759,,2633510,456888,,456888,,xe" fillcolor="#1f3763 [1608]" stroked="f" strokeweight="1pt">
                  <v:stroke joinstyle="miter"/>
                  <v:formulas/>
                  <v:path arrowok="t" o:connecttype="custom" o:connectlocs="0,0;2886075,0;2633798,457200;0,457200;0,0" o:connectangles="0,0,0,0,0" textboxrect="0,0,2885759,456888"/>
                  <v:textbox>
                    <w:txbxContent>
                      <w:p w14:paraId="523AAAC1" w14:textId="2EAD74B3" w:rsidR="009E11FE" w:rsidRPr="009E11FE" w:rsidRDefault="009E11FE" w:rsidP="009E11FE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9E11FE">
                          <w:rPr>
                            <w:b/>
                            <w:bCs/>
                            <w:sz w:val="44"/>
                            <w:szCs w:val="44"/>
                          </w:rPr>
                          <w:t>PENDIDIKAN</w:t>
                        </w:r>
                      </w:p>
                    </w:txbxContent>
                  </v:textbox>
                </v:shape>
                <v:shape id="Right Triangle 4" o:spid="_x0000_s1041" type="#_x0000_t6" style="position:absolute;left:32;top:-17;width:4636;height:469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HYMQA&#10;AADaAAAADwAAAGRycy9kb3ducmV2LnhtbESPS2vDMBCE74X+B7GF3ho5fYTgRAmhpSE5FPK65LZY&#10;G8uJtTKW/Pr3VaDQ4zAz3zDzZW9L0VLtC8cKxqMEBHHmdMG5gtPx+2UKwgdkjaVjUjCQh+Xi8WGO&#10;qXYd76k9hFxECPsUFZgQqlRKnxmy6EeuIo7exdUWQ5R1LnWNXYTbUr4myURaLDguGKzo01B2OzRW&#10;wdt+GOufr9WHDHmzvV3P69POWKWen/rVDESgPvyH/9obreAd7lfi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x2DEAAAA2gAAAA8AAAAAAAAAAAAAAAAAmAIAAGRycy9k&#10;b3ducmV2LnhtbFBLBQYAAAAABAAEAPUAAACJAwAAAAA=&#10;" fillcolor="#ffc000" stroked="f" strokeweight="1pt"/>
              </v:group>
            </w:pict>
          </mc:Fallback>
        </mc:AlternateContent>
      </w:r>
      <w:r w:rsidR="005056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53EA0" wp14:editId="7A1FE308">
                <wp:simplePos x="0" y="0"/>
                <wp:positionH relativeFrom="column">
                  <wp:posOffset>2500630</wp:posOffset>
                </wp:positionH>
                <wp:positionV relativeFrom="paragraph">
                  <wp:posOffset>5157361</wp:posOffset>
                </wp:positionV>
                <wp:extent cx="4197985" cy="18757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187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C5D0F" w14:textId="16A65E00" w:rsidR="00F3501F" w:rsidRPr="00246C04" w:rsidRDefault="00F3501F" w:rsidP="00F3501F">
                            <w:pPr>
                              <w:ind w:left="1440" w:hanging="1440"/>
                              <w:rPr>
                                <w:rFonts w:asciiTheme="majorHAnsi" w:hAnsiTheme="maj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</w:t>
                            </w:r>
                            <w:r w:rsidR="00194CD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09</w:t>
                            </w: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194CDF">
                              <w:rPr>
                                <w:rFonts w:asciiTheme="majorHAnsi" w:hAnsiTheme="maj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Guru Honorer SDN Sukahaji 1</w:t>
                            </w:r>
                          </w:p>
                          <w:p w14:paraId="7FEB05CD" w14:textId="45F62936" w:rsidR="00F3501F" w:rsidRPr="00246C04" w:rsidRDefault="00F3501F" w:rsidP="00F3501F">
                            <w:pP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</w:t>
                            </w:r>
                            <w:r w:rsidR="00194CD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14</w:t>
                            </w:r>
                            <w: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194CDF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Admin LAB PK RSUD Kota Bandung</w:t>
                            </w:r>
                          </w:p>
                          <w:p w14:paraId="764A8553" w14:textId="5FD00B7C" w:rsidR="00F3501F" w:rsidRPr="00246C04" w:rsidRDefault="00194CDF" w:rsidP="00194CDF">
                            <w:pPr>
                              <w:ind w:left="1440" w:hanging="1440"/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2017</w:t>
                            </w:r>
                            <w:r w:rsidR="00F3501F"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PT KJN Bagian PIC Tower Majalengka</w:t>
                            </w:r>
                          </w:p>
                          <w:p w14:paraId="499B5598" w14:textId="22141A21" w:rsidR="00F3501F" w:rsidRPr="00246C04" w:rsidRDefault="00F3501F" w:rsidP="00194CDF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</w:t>
                            </w:r>
                            <w:r w:rsidR="00194CD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018</w:t>
                            </w: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246C04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194CDF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PT SHAPIRA LARAS PERSADA Bagian     </w:t>
                            </w:r>
                            <w:r w:rsidR="00194CDF"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br/>
                              <w:t xml:space="preserve">                    Umum</w:t>
                            </w:r>
                          </w:p>
                          <w:p w14:paraId="5B2140FE" w14:textId="21BA8C07" w:rsidR="00F3501F" w:rsidRPr="00246C04" w:rsidRDefault="00F3501F" w:rsidP="00F3501F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3EA0" id="Text Box 44" o:spid="_x0000_s1042" type="#_x0000_t202" style="position:absolute;margin-left:196.9pt;margin-top:406.1pt;width:330.55pt;height:1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" filled="f" stroked="f" strokeweight=".5pt">
                <v:textbox>
                  <w:txbxContent>
                    <w:p w14:paraId="6BDC5D0F" w14:textId="16A65E00" w:rsidR="00F3501F" w:rsidRPr="00246C04" w:rsidRDefault="00F3501F" w:rsidP="00F3501F">
                      <w:pPr>
                        <w:ind w:left="1440" w:hanging="1440"/>
                        <w:rPr>
                          <w:rFonts w:asciiTheme="majorHAnsi" w:hAnsiTheme="maj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</w:t>
                      </w:r>
                      <w:r w:rsidR="00194CD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09</w:t>
                      </w: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="00194CDF">
                        <w:rPr>
                          <w:rFonts w:asciiTheme="majorHAnsi" w:hAnsiTheme="maj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Guru Honorer SDN Sukahaji 1</w:t>
                      </w:r>
                    </w:p>
                    <w:p w14:paraId="7FEB05CD" w14:textId="45F62936" w:rsidR="00F3501F" w:rsidRPr="00246C04" w:rsidRDefault="00F3501F" w:rsidP="00F3501F">
                      <w:pPr>
                        <w:rPr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</w:t>
                      </w:r>
                      <w:r w:rsidR="00194CD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14</w:t>
                      </w:r>
                      <w:r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="00194CDF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Admin LAB PK RSUD Kota Bandung</w:t>
                      </w:r>
                    </w:p>
                    <w:p w14:paraId="764A8553" w14:textId="5FD00B7C" w:rsidR="00F3501F" w:rsidRPr="00246C04" w:rsidRDefault="00194CDF" w:rsidP="00194CDF">
                      <w:pPr>
                        <w:ind w:left="1440" w:hanging="1440"/>
                        <w:rPr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2017</w:t>
                      </w:r>
                      <w:r w:rsidR="00F3501F"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PT KJN Bagian PIC Tower Majalengka</w:t>
                      </w:r>
                    </w:p>
                    <w:p w14:paraId="499B5598" w14:textId="22141A21" w:rsidR="00F3501F" w:rsidRPr="00246C04" w:rsidRDefault="00F3501F" w:rsidP="00194CDF">
                      <w:pP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</w:t>
                      </w:r>
                      <w:r w:rsidR="00194CD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018</w:t>
                      </w: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Pr="00246C04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="00194CDF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PT SHAPIRA LARAS PERSADA Bagian     </w:t>
                      </w:r>
                      <w:r w:rsidR="00194CDF"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br/>
                        <w:t xml:space="preserve">                    Umum</w:t>
                      </w:r>
                    </w:p>
                    <w:p w14:paraId="5B2140FE" w14:textId="21BA8C07" w:rsidR="00F3501F" w:rsidRPr="00246C04" w:rsidRDefault="00F3501F" w:rsidP="00F3501F">
                      <w:pP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7FC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4F1463" wp14:editId="6B800959">
                <wp:simplePos x="0" y="0"/>
                <wp:positionH relativeFrom="column">
                  <wp:posOffset>431165</wp:posOffset>
                </wp:positionH>
                <wp:positionV relativeFrom="paragraph">
                  <wp:posOffset>7435850</wp:posOffset>
                </wp:positionV>
                <wp:extent cx="1069340" cy="215265"/>
                <wp:effectExtent l="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215265"/>
                          <a:chOff x="0" y="0"/>
                          <a:chExt cx="1069676" cy="215660"/>
                        </a:xfrm>
                      </wpg:grpSpPr>
                      <wps:wsp>
                        <wps:cNvPr id="65" name="Star: 5 Points 65"/>
                        <wps:cNvSpPr/>
                        <wps:spPr>
                          <a:xfrm>
                            <a:off x="0" y="8626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ar: 5 Points 66"/>
                        <wps:cNvSpPr/>
                        <wps:spPr>
                          <a:xfrm>
                            <a:off x="267419" y="0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ar: 5 Points 67"/>
                        <wps:cNvSpPr/>
                        <wps:spPr>
                          <a:xfrm>
                            <a:off x="569344" y="0"/>
                            <a:ext cx="207010" cy="207010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ar: 5 Points 68"/>
                        <wps:cNvSpPr/>
                        <wps:spPr>
                          <a:xfrm>
                            <a:off x="862642" y="8626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BA4C16" id="Group 64" o:spid="_x0000_s1026" style="position:absolute;margin-left:33.95pt;margin-top:585.5pt;width:84.2pt;height:16.95pt;z-index:251703296;mso-width-relative:margin" coordsize="10696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">
                <v:shape id="Star: 5 Points 65" o:spid="_x0000_s1027" style="position:absolute;top:86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YHsQA&#10;AADbAAAADwAAAGRycy9kb3ducmV2LnhtbESPQWsCMRSE74X+h/AEbzWrUClbo4ilIOxJW6G9PTbP&#10;ZOvmZZukuvrrG0HwOMzMN8xs0btWHCnExrOC8agAQVx73bBR8Pnx/vQCIiZkja1nUnCmCIv548MM&#10;S+1PvKHjNhmRIRxLVGBT6kopY23JYRz5jjh7ex8cpiyDkTrgKcNdKydFMZUOG84LFjtaWaoP2z+n&#10;4PCz3FWdfduvfotUXcLOfH9VRqnhoF++gkjUp3v41l5rBdNnuH7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iWB7EAAAA2wAAAA8AAAAAAAAAAAAAAAAAmAIAAGRycy9k&#10;b3ducmV2LnhtbFBLBQYAAAAABAAEAPUAAACJ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  <v:shape id="Star: 5 Points 66" o:spid="_x0000_s1028" style="position:absolute;left:2674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GacQA&#10;AADbAAAADwAAAGRycy9kb3ducmV2LnhtbESPQWsCMRSE74X+h/AK3mrWHpayNYoohcKeaivo7bF5&#10;Jls3L9sk1dVfbwqCx2FmvmGm88F14kghtp4VTMYFCOLG65aNgu+v9+dXEDEha+w8k4IzRZjPHh+m&#10;WGl/4k86rpMRGcKxQgU2pb6SMjaWHMax74mzt/fBYcoyGKkDnjLcdfKlKErpsOW8YLGnpaXmsP5z&#10;Cg4/i03d29V++Vuk+hI2ZretjVKjp2HxBiLRkO7hW/tDKyhL+P+Sf4C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wxmnEAAAA2wAAAA8AAAAAAAAAAAAAAAAAmAIAAGRycy9k&#10;b3ducmV2LnhtbFBLBQYAAAAABAAEAPUAAACJ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  <v:shape id="Star: 5 Points 67" o:spid="_x0000_s1029" style="position:absolute;left:5693;width:2070;height:2070;visibility:visible;mso-wrap-style:square;v-text-anchor:middle" coordsize="207010,207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iA8IA&#10;AADbAAAADwAAAGRycy9kb3ducmV2LnhtbESP3YrCMBSE7wXfIRxh7zRdBZVqlKIIBa/8eYBjc2y7&#10;Nicliba7T78RFvZymJlvmPW2N414kfO1ZQWfkwQEcWF1zaWC6+UwXoLwAVljY5kUfJOH7WY4WGOq&#10;bccnep1DKSKEfYoKqhDaVEpfVGTQT2xLHL27dQZDlK6U2mEX4aaR0ySZS4M1x4UKW9pVVDzOT6Pg&#10;9rgcf9pZnrvF8Wvf1VmkZkGpj1GfrUAE6sN/+K+dawXzBby/x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6IDwgAAANsAAAAPAAAAAAAAAAAAAAAAAJgCAABkcnMvZG93&#10;bnJldi54bWxQSwUGAAAAAAQABAD1AAAAhwMAAAAA&#10;" path="m,79071r79071,l103505,r24434,79071l207010,79071r-63970,48868l167474,207009,103505,158140,39536,207009,63970,127939,,79071xe" fillcolor="#ffc000" stroked="f" strokeweight="1pt">
                  <v:stroke joinstyle="miter"/>
                  <v:path arrowok="t" o:connecttype="custom" o:connectlocs="0,79071;79071,79071;103505,0;127939,79071;207010,79071;143040,127939;167474,207009;103505,158140;39536,207009;63970,127939;0,79071" o:connectangles="0,0,0,0,0,0,0,0,0,0,0"/>
                </v:shape>
                <v:shape id="Star: 5 Points 68" o:spid="_x0000_s1030" style="position:absolute;left:8626;top:86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P3gMEA&#10;AADbAAAADwAAAGRycy9kb3ducmV2LnhtbERPz2vCMBS+D/wfwhvsNtN5EOmMpTgGg57mJrjbo3km&#10;nc1LTaJW//rlIOz48f1eVqPrxZlC7DwreJkWIIhbrzs2Cr6/3p8XIGJC1th7JgVXilCtJg9LLLW/&#10;8CedN8mIHMKxRAU2paGUMraWHMapH4gzt/fBYcowGKkDXnK46+WsKObSYce5weJAa0vtYXNyCg6/&#10;9bYZ7Nt+fSxScwtb87NrjFJPj2P9CiLRmP7Fd/eHVjDPY/OX/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j94DBAAAA2wAAAA8AAAAAAAAAAAAAAAAAmAIAAGRycy9kb3du&#10;cmV2LnhtbFBLBQYAAAAABAAEAPUAAACG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</v:group>
            </w:pict>
          </mc:Fallback>
        </mc:AlternateContent>
      </w:r>
      <w:r w:rsidR="000217F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373B3A6" wp14:editId="2EF6E9F8">
                <wp:simplePos x="0" y="0"/>
                <wp:positionH relativeFrom="column">
                  <wp:posOffset>422275</wp:posOffset>
                </wp:positionH>
                <wp:positionV relativeFrom="paragraph">
                  <wp:posOffset>7107291</wp:posOffset>
                </wp:positionV>
                <wp:extent cx="1069340" cy="21526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215265"/>
                          <a:chOff x="0" y="0"/>
                          <a:chExt cx="1069676" cy="215660"/>
                        </a:xfrm>
                      </wpg:grpSpPr>
                      <wps:wsp>
                        <wps:cNvPr id="59" name="Star: 5 Points 59"/>
                        <wps:cNvSpPr/>
                        <wps:spPr>
                          <a:xfrm>
                            <a:off x="0" y="8626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ar: 5 Points 60"/>
                        <wps:cNvSpPr/>
                        <wps:spPr>
                          <a:xfrm>
                            <a:off x="267419" y="0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ar: 5 Points 61"/>
                        <wps:cNvSpPr/>
                        <wps:spPr>
                          <a:xfrm>
                            <a:off x="569344" y="0"/>
                            <a:ext cx="207010" cy="207010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ar: 5 Points 62"/>
                        <wps:cNvSpPr/>
                        <wps:spPr>
                          <a:xfrm>
                            <a:off x="862642" y="8626"/>
                            <a:ext cx="207034" cy="207034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4B6331" id="Group 58" o:spid="_x0000_s1026" style="position:absolute;margin-left:33.25pt;margin-top:559.65pt;width:84.2pt;height:16.95pt;z-index:251701248;mso-width-relative:margin" coordsize="10696,2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">
                <v:shape id="Star: 5 Points 59" o:spid="_x0000_s1027" style="position:absolute;top:86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YpsQA&#10;AADbAAAADwAAAGRycy9kb3ducmV2LnhtbESPQWsCMRSE74X+h/AK3jRrwdJujSKWgrCnWoX29tg8&#10;k9XNyzaJuu2vN4LQ4zAz3zDTee9acaIQG88KxqMCBHHtdcNGwebzffgMIiZkja1nUvBLEeaz+7sp&#10;ltqf+YNO62REhnAsUYFNqSuljLUlh3HkO+Ls7XxwmLIMRuqA5wx3rXwsiifpsOG8YLGjpaX6sD46&#10;BYf9Ylt19m23/ClS9Re25vurMkoNHvrFK4hEffoP39orrWDyAtcv+QfI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DmKbEAAAA2wAAAA8AAAAAAAAAAAAAAAAAmAIAAGRycy9k&#10;b3ducmV2LnhtbFBLBQYAAAAABAAEAPUAAACJ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  <v:shape id="Star: 5 Points 60" o:spid="_x0000_s1028" style="position:absolute;left:2674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7hsEA&#10;AADbAAAADwAAAGRycy9kb3ducmV2LnhtbERPz2vCMBS+D/wfwhvsNtN5EOmMpTgGg57mJrjbo3km&#10;nc1LTaJW//rlIOz48f1eVqPrxZlC7DwreJkWIIhbrzs2Cr6/3p8XIGJC1th7JgVXilCtJg9LLLW/&#10;8CedN8mIHMKxRAU2paGUMraWHMapH4gzt/fBYcowGKkDXnK46+WsKObSYce5weJAa0vtYXNyCg6/&#10;9bYZ7Nt+fSxScwtb87NrjFJPj2P9CiLRmP7Fd/eHVjDP6/OX/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V+4bBAAAA2wAAAA8AAAAAAAAAAAAAAAAAmAIAAGRycy9kb3du&#10;cmV2LnhtbFBLBQYAAAAABAAEAPUAAACG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  <v:shape id="Star: 5 Points 61" o:spid="_x0000_s1029" style="position:absolute;left:5693;width:2070;height:2070;visibility:visible;mso-wrap-style:square;v-text-anchor:middle" coordsize="207010,207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f7MIA&#10;AADbAAAADwAAAGRycy9kb3ducmV2LnhtbESP3YrCMBSE74V9h3CEvdNUF3SpRikrCwWv/HmAs82x&#10;rTYnJcna6tMbQfBymJlvmOW6N424kvO1ZQWTcQKCuLC65lLB8fA7+gbhA7LGxjIpuJGH9epjsMRU&#10;2453dN2HUkQI+xQVVCG0qZS+qMigH9uWOHon6wyGKF0ptcMuwk0jp0kykwZrjgsVtvRTUXHZ/xsF&#10;f5fD9t5+5bmbb8+brs4iNQtKfQ77bAEiUB/e4Vc71wpmE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p/swgAAANsAAAAPAAAAAAAAAAAAAAAAAJgCAABkcnMvZG93&#10;bnJldi54bWxQSwUGAAAAAAQABAD1AAAAhwMAAAAA&#10;" path="m,79071r79071,l103505,r24434,79071l207010,79071r-63970,48868l167474,207009,103505,158140,39536,207009,63970,127939,,79071xe" fillcolor="#ffc000" stroked="f" strokeweight="1pt">
                  <v:stroke joinstyle="miter"/>
                  <v:path arrowok="t" o:connecttype="custom" o:connectlocs="0,79071;79071,79071;103505,0;127939,79071;207010,79071;143040,127939;167474,207009;103505,158140;39536,207009;63970,127939;0,79071" o:connectangles="0,0,0,0,0,0,0,0,0,0,0"/>
                </v:shape>
                <v:shape id="Star: 5 Points 62" o:spid="_x0000_s1030" style="position:absolute;left:8626;top:86;width:2070;height:2070;visibility:visible;mso-wrap-style:square;v-text-anchor:middle" coordsize="207034,207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AasQA&#10;AADbAAAADwAAAGRycy9kb3ducmV2LnhtbESPQWsCMRSE70L/Q3iF3jRbD1K2RhFFEPakrWBvj80z&#10;Wd28bJOoW3+9KRR6HGbmG2Y6710rrhRi41nB66gAQVx73bBR8PmxHr6BiAlZY+uZFPxQhPnsaTDF&#10;Uvsbb+m6S0ZkCMcSFdiUulLKWFtyGEe+I87e0QeHKctgpA54y3DXynFRTKTDhvOCxY6Wlurz7uIU&#10;nE+LfdXZ1XH5XaTqHvbm61AZpV6e+8U7iER9+g//tTdawWQMv1/y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wGrEAAAA2wAAAA8AAAAAAAAAAAAAAAAAmAIAAGRycy9k&#10;b3ducmV2LnhtbFBLBQYAAAAABAAEAPUAAACJAwAAAAA=&#10;" path="m,79080r79080,l103517,r24437,79080l207034,79080r-63978,48874l167494,207033,103517,158159,39540,207033,63978,127954,,79080xe" fillcolor="#ffc000" stroked="f" strokeweight="1pt">
                  <v:stroke joinstyle="miter"/>
                  <v:path arrowok="t" o:connecttype="custom" o:connectlocs="0,79080;79080,79080;103517,0;127954,79080;207034,79080;143056,127954;167494,207033;103517,158159;39540,207033;63978,127954;0,79080" o:connectangles="0,0,0,0,0,0,0,0,0,0,0"/>
                </v:shape>
              </v:group>
            </w:pict>
          </mc:Fallback>
        </mc:AlternateContent>
      </w:r>
      <w:r w:rsidR="002F00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960DC" wp14:editId="517A9A65">
                <wp:simplePos x="0" y="0"/>
                <wp:positionH relativeFrom="column">
                  <wp:posOffset>-680484</wp:posOffset>
                </wp:positionH>
                <wp:positionV relativeFrom="paragraph">
                  <wp:posOffset>6783572</wp:posOffset>
                </wp:positionV>
                <wp:extent cx="1127051" cy="1998921"/>
                <wp:effectExtent l="0" t="0" r="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998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3EF0D" w14:textId="62C56315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0217FC">
                              <w:rPr>
                                <w:color w:val="1F3864" w:themeColor="accent5" w:themeShade="80"/>
                              </w:rPr>
                              <w:t>Photoshot</w:t>
                            </w:r>
                          </w:p>
                          <w:p w14:paraId="4976FD10" w14:textId="74D71FE2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14:paraId="7BEF0F78" w14:textId="10D88AC1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0217FC">
                              <w:rPr>
                                <w:color w:val="1F3864" w:themeColor="accent5" w:themeShade="80"/>
                              </w:rPr>
                              <w:t>Microsoft Excel</w:t>
                            </w:r>
                          </w:p>
                          <w:p w14:paraId="5E4FD093" w14:textId="370175AA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14:paraId="4E0BC191" w14:textId="40426EE3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0217FC">
                              <w:rPr>
                                <w:color w:val="1F3864" w:themeColor="accent5" w:themeShade="80"/>
                              </w:rPr>
                              <w:t>Microsoft Word</w:t>
                            </w:r>
                          </w:p>
                          <w:p w14:paraId="4FA4D5A7" w14:textId="01A543AF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14:paraId="3C224626" w14:textId="39A29A19" w:rsidR="000217FC" w:rsidRPr="000217FC" w:rsidRDefault="000217F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960DC" id="Text Box 48" o:spid="_x0000_s1043" type="#_x0000_t202" style="position:absolute;margin-left:-53.6pt;margin-top:534.15pt;width:88.75pt;height:157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" filled="f" stroked="f" strokeweight=".5pt">
                <v:textbox>
                  <w:txbxContent>
                    <w:p w14:paraId="2F53EF0D" w14:textId="62C56315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  <w:r w:rsidRPr="000217FC">
                        <w:rPr>
                          <w:color w:val="1F3864" w:themeColor="accent5" w:themeShade="80"/>
                        </w:rPr>
                        <w:t>Photoshot</w:t>
                      </w:r>
                    </w:p>
                    <w:p w14:paraId="4976FD10" w14:textId="74D71FE2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</w:p>
                    <w:p w14:paraId="7BEF0F78" w14:textId="10D88AC1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  <w:r w:rsidRPr="000217FC">
                        <w:rPr>
                          <w:color w:val="1F3864" w:themeColor="accent5" w:themeShade="80"/>
                        </w:rPr>
                        <w:t>Microsoft Excel</w:t>
                      </w:r>
                    </w:p>
                    <w:p w14:paraId="5E4FD093" w14:textId="370175AA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</w:p>
                    <w:p w14:paraId="4E0BC191" w14:textId="40426EE3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  <w:r w:rsidRPr="000217FC">
                        <w:rPr>
                          <w:color w:val="1F3864" w:themeColor="accent5" w:themeShade="80"/>
                        </w:rPr>
                        <w:t>Microsoft Word</w:t>
                      </w:r>
                    </w:p>
                    <w:p w14:paraId="4FA4D5A7" w14:textId="01A543AF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</w:p>
                    <w:p w14:paraId="3C224626" w14:textId="39A29A19" w:rsidR="000217FC" w:rsidRPr="000217FC" w:rsidRDefault="000217FC">
                      <w:pPr>
                        <w:rPr>
                          <w:color w:val="1F3864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FEB6F" wp14:editId="67820395">
                <wp:simplePos x="0" y="0"/>
                <wp:positionH relativeFrom="page">
                  <wp:align>left</wp:align>
                </wp:positionH>
                <wp:positionV relativeFrom="paragraph">
                  <wp:posOffset>6141180</wp:posOffset>
                </wp:positionV>
                <wp:extent cx="3321261" cy="486943"/>
                <wp:effectExtent l="0" t="0" r="0" b="88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1" cy="48694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D291C" w14:textId="7F4599BC" w:rsidR="002F00D6" w:rsidRPr="00F42A22" w:rsidRDefault="002F00D6" w:rsidP="002F00D6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 w:rsidRPr="00F42A22">
                              <w:rPr>
                                <w:b/>
                                <w:bCs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FEB6F" id="Rectangle 34" o:spid="_x0000_s1044" style="position:absolute;margin-left:0;margin-top:483.55pt;width:261.5pt;height:38.35pt;z-index:2516879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" fillcolor="#ffc000" stroked="f" strokeweight="1pt">
                <v:textbox>
                  <w:txbxContent>
                    <w:p w14:paraId="58CD291C" w14:textId="7F4599BC" w:rsidR="002F00D6" w:rsidRPr="00F42A22" w:rsidRDefault="002F00D6" w:rsidP="002F00D6">
                      <w:pPr>
                        <w:jc w:val="center"/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</w:pPr>
                      <w:r w:rsidRPr="00F42A22">
                        <w:rPr>
                          <w:b/>
                          <w:bCs/>
                          <w:color w:val="1F4E79" w:themeColor="accent1" w:themeShade="80"/>
                          <w:sz w:val="44"/>
                          <w:szCs w:val="44"/>
                        </w:rPr>
                        <w:t>KEAHLIAN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00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4E9EDD" wp14:editId="01D064BE">
                <wp:simplePos x="0" y="0"/>
                <wp:positionH relativeFrom="column">
                  <wp:posOffset>-905368</wp:posOffset>
                </wp:positionH>
                <wp:positionV relativeFrom="paragraph">
                  <wp:posOffset>2788520</wp:posOffset>
                </wp:positionV>
                <wp:extent cx="3321261" cy="486943"/>
                <wp:effectExtent l="0" t="0" r="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261" cy="4869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B8FE8" w14:textId="482D5C30" w:rsidR="002F00D6" w:rsidRPr="002F00D6" w:rsidRDefault="002F00D6" w:rsidP="002F00D6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2F00D6">
                              <w:rPr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E9EDD" id="Rectangle 33" o:spid="_x0000_s1045" style="position:absolute;margin-left:-71.3pt;margin-top:219.55pt;width:261.5pt;height:3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" fillcolor="#1f4d78 [1604]" stroked="f" strokeweight="1pt">
                <v:textbox>
                  <w:txbxContent>
                    <w:p w14:paraId="381B8FE8" w14:textId="482D5C30" w:rsidR="002F00D6" w:rsidRPr="002F00D6" w:rsidRDefault="002F00D6" w:rsidP="002F00D6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2F00D6">
                        <w:rPr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 w:rsidR="002F00D6">
        <w:rPr>
          <w:noProof/>
        </w:rPr>
        <w:drawing>
          <wp:anchor distT="0" distB="0" distL="114300" distR="114300" simplePos="0" relativeHeight="251663360" behindDoc="0" locked="0" layoutInCell="1" allowOverlap="1" wp14:anchorId="4B00E6EA" wp14:editId="32B578EF">
            <wp:simplePos x="0" y="0"/>
            <wp:positionH relativeFrom="margin">
              <wp:posOffset>-706755</wp:posOffset>
            </wp:positionH>
            <wp:positionV relativeFrom="paragraph">
              <wp:posOffset>3560445</wp:posOffset>
            </wp:positionV>
            <wp:extent cx="447675" cy="447675"/>
            <wp:effectExtent l="0" t="0" r="9525" b="9525"/>
            <wp:wrapThrough wrapText="bothSides">
              <wp:wrapPolygon edited="0">
                <wp:start x="4596" y="0"/>
                <wp:lineTo x="0" y="4596"/>
                <wp:lineTo x="0" y="16545"/>
                <wp:lineTo x="4596" y="21140"/>
                <wp:lineTo x="16545" y="21140"/>
                <wp:lineTo x="21140" y="16545"/>
                <wp:lineTo x="21140" y="4596"/>
                <wp:lineTo x="16545" y="0"/>
                <wp:lineTo x="4596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71BDE" wp14:editId="76ED2D3C">
                <wp:simplePos x="0" y="0"/>
                <wp:positionH relativeFrom="column">
                  <wp:posOffset>-161925</wp:posOffset>
                </wp:positionH>
                <wp:positionV relativeFrom="paragraph">
                  <wp:posOffset>3630930</wp:posOffset>
                </wp:positionV>
                <wp:extent cx="2295525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29070" w14:textId="117315CE" w:rsidR="003D110A" w:rsidRPr="003D110A" w:rsidRDefault="007421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Nunubhotak74@gmail.com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71BDE" id="Text Box 23" o:spid="_x0000_s1046" type="#_x0000_t202" style="position:absolute;margin-left:-12.75pt;margin-top:285.9pt;width:180.75pt;height:2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" filled="f" stroked="f" strokeweight=".5pt">
                <v:textbox>
                  <w:txbxContent>
                    <w:p w14:paraId="22629070" w14:textId="117315CE" w:rsidR="003D110A" w:rsidRPr="003D110A" w:rsidRDefault="007421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Nunubhotak74@gmail.com</w:t>
                      </w:r>
                    </w:p>
                  </w:txbxContent>
                </v:textbox>
              </v:shape>
            </w:pict>
          </mc:Fallback>
        </mc:AlternateContent>
      </w:r>
      <w:r w:rsidR="002F00D6">
        <w:rPr>
          <w:noProof/>
        </w:rPr>
        <w:drawing>
          <wp:anchor distT="0" distB="0" distL="114300" distR="114300" simplePos="0" relativeHeight="251665408" behindDoc="0" locked="0" layoutInCell="1" allowOverlap="1" wp14:anchorId="02AC694B" wp14:editId="03ED416D">
            <wp:simplePos x="0" y="0"/>
            <wp:positionH relativeFrom="leftMargin">
              <wp:posOffset>198120</wp:posOffset>
            </wp:positionH>
            <wp:positionV relativeFrom="paragraph">
              <wp:posOffset>4182745</wp:posOffset>
            </wp:positionV>
            <wp:extent cx="429260" cy="429260"/>
            <wp:effectExtent l="0" t="0" r="8890" b="8890"/>
            <wp:wrapThrough wrapText="bothSides">
              <wp:wrapPolygon edited="0">
                <wp:start x="4793" y="0"/>
                <wp:lineTo x="0" y="3834"/>
                <wp:lineTo x="0" y="15337"/>
                <wp:lineTo x="2876" y="21089"/>
                <wp:lineTo x="4793" y="21089"/>
                <wp:lineTo x="16296" y="21089"/>
                <wp:lineTo x="21089" y="17254"/>
                <wp:lineTo x="21089" y="3834"/>
                <wp:lineTo x="16296" y="0"/>
                <wp:lineTo x="4793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0D6">
        <w:rPr>
          <w:noProof/>
        </w:rPr>
        <w:drawing>
          <wp:anchor distT="0" distB="0" distL="114300" distR="114300" simplePos="0" relativeHeight="251679744" behindDoc="0" locked="0" layoutInCell="1" allowOverlap="1" wp14:anchorId="1EA07E7F" wp14:editId="3FF391FE">
            <wp:simplePos x="0" y="0"/>
            <wp:positionH relativeFrom="leftMargin">
              <wp:posOffset>187960</wp:posOffset>
            </wp:positionH>
            <wp:positionV relativeFrom="paragraph">
              <wp:posOffset>4803140</wp:posOffset>
            </wp:positionV>
            <wp:extent cx="409575" cy="409575"/>
            <wp:effectExtent l="0" t="0" r="9525" b="9525"/>
            <wp:wrapThrough wrapText="bothSides">
              <wp:wrapPolygon edited="0">
                <wp:start x="4019" y="0"/>
                <wp:lineTo x="0" y="4019"/>
                <wp:lineTo x="0" y="17079"/>
                <wp:lineTo x="4019" y="21098"/>
                <wp:lineTo x="17079" y="21098"/>
                <wp:lineTo x="21098" y="17079"/>
                <wp:lineTo x="21098" y="4019"/>
                <wp:lineTo x="17079" y="0"/>
                <wp:lineTo x="4019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st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0D6">
        <w:rPr>
          <w:noProof/>
        </w:rPr>
        <w:drawing>
          <wp:anchor distT="0" distB="0" distL="114300" distR="114300" simplePos="0" relativeHeight="251682816" behindDoc="0" locked="0" layoutInCell="1" allowOverlap="1" wp14:anchorId="0A48F42E" wp14:editId="7E349B3B">
            <wp:simplePos x="0" y="0"/>
            <wp:positionH relativeFrom="margin">
              <wp:posOffset>-668655</wp:posOffset>
            </wp:positionH>
            <wp:positionV relativeFrom="paragraph">
              <wp:posOffset>5417820</wp:posOffset>
            </wp:positionV>
            <wp:extent cx="377825" cy="377825"/>
            <wp:effectExtent l="0" t="0" r="3175" b="3175"/>
            <wp:wrapThrough wrapText="bothSides">
              <wp:wrapPolygon edited="0">
                <wp:start x="3267" y="0"/>
                <wp:lineTo x="0" y="4356"/>
                <wp:lineTo x="0" y="16336"/>
                <wp:lineTo x="3267" y="20692"/>
                <wp:lineTo x="17425" y="20692"/>
                <wp:lineTo x="20692" y="16336"/>
                <wp:lineTo x="20692" y="4356"/>
                <wp:lineTo x="17425" y="0"/>
                <wp:lineTo x="3267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aceboo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1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52855" wp14:editId="43341E18">
                <wp:simplePos x="0" y="0"/>
                <wp:positionH relativeFrom="column">
                  <wp:posOffset>2647509</wp:posOffset>
                </wp:positionH>
                <wp:positionV relativeFrom="paragraph">
                  <wp:posOffset>31639</wp:posOffset>
                </wp:positionV>
                <wp:extent cx="4047214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7214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CF1F" w14:textId="4DA03998" w:rsidR="009E11FE" w:rsidRPr="00F42A22" w:rsidRDefault="009E11FE" w:rsidP="002F00D6">
                            <w:pPr>
                              <w:jc w:val="both"/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 w:rsidRPr="00F42A22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Na</w:t>
                            </w:r>
                            <w:r w:rsidR="0074212C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ma lengkap saya Husnul Saepulloh, Lahir pada tanggal 02 Agustus Tahun 1988, dan </w:t>
                            </w:r>
                            <w:proofErr w:type="gramStart"/>
                            <w:r w:rsidR="0074212C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nama</w:t>
                            </w:r>
                            <w:proofErr w:type="gramEnd"/>
                            <w:r w:rsidR="0074212C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panggilan Saya Nunul</w:t>
                            </w:r>
                            <w:r w:rsidRPr="00F42A22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2F00D6" w:rsidRPr="00F42A22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Saya memiliki ketertari</w:t>
                            </w:r>
                            <w:r w:rsidR="0074212C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kan terhadap Dunia Pekerja Keras</w:t>
                            </w:r>
                            <w:r w:rsidR="002F00D6" w:rsidRPr="00F42A22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74212C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selain itu saya berpengalaman dalam segi Pekerjaan Apapaun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52855" id="Text Box 18" o:spid="_x0000_s1047" type="#_x0000_t202" style="position:absolute;margin-left:208.45pt;margin-top:2.5pt;width:318.7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" filled="f" stroked="f" strokeweight=".5pt">
                <v:textbox>
                  <w:txbxContent>
                    <w:p w14:paraId="186BCF1F" w14:textId="4DA03998" w:rsidR="009E11FE" w:rsidRPr="00F42A22" w:rsidRDefault="009E11FE" w:rsidP="002F00D6">
                      <w:pPr>
                        <w:jc w:val="both"/>
                        <w:rPr>
                          <w:color w:val="1F4E79" w:themeColor="accent1" w:themeShade="80"/>
                          <w:sz w:val="32"/>
                          <w:szCs w:val="32"/>
                        </w:rPr>
                      </w:pPr>
                      <w:r w:rsidRPr="00F42A22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Na</w:t>
                      </w:r>
                      <w:r w:rsidR="0074212C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 xml:space="preserve">ma lengkap saya Husnul Saepulloh, Lahir pada tanggal 02 Agustus Tahun 1988, dan </w:t>
                      </w:r>
                      <w:proofErr w:type="gramStart"/>
                      <w:r w:rsidR="0074212C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nama</w:t>
                      </w:r>
                      <w:proofErr w:type="gramEnd"/>
                      <w:r w:rsidR="0074212C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 xml:space="preserve"> panggilan Saya Nunul</w:t>
                      </w:r>
                      <w:r w:rsidRPr="00F42A22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 xml:space="preserve">. </w:t>
                      </w:r>
                      <w:r w:rsidR="002F00D6" w:rsidRPr="00F42A22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Saya memiliki ketertari</w:t>
                      </w:r>
                      <w:r w:rsidR="0074212C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kan terhadap Dunia Pekerja Keras</w:t>
                      </w:r>
                      <w:r w:rsidR="002F00D6" w:rsidRPr="00F42A22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 xml:space="preserve">, </w:t>
                      </w:r>
                      <w:r w:rsidR="0074212C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selain itu saya berpengalaman dalam segi Pekerjaan Apapaun</w:t>
                      </w:r>
                    </w:p>
                  </w:txbxContent>
                </v:textbox>
              </v:shape>
            </w:pict>
          </mc:Fallback>
        </mc:AlternateContent>
      </w:r>
      <w:r w:rsidR="009E11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909F1" wp14:editId="41735BB4">
                <wp:simplePos x="0" y="0"/>
                <wp:positionH relativeFrom="column">
                  <wp:posOffset>2551430</wp:posOffset>
                </wp:positionH>
                <wp:positionV relativeFrom="paragraph">
                  <wp:posOffset>2524760</wp:posOffset>
                </wp:positionV>
                <wp:extent cx="4197985" cy="18389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183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9F541" w14:textId="4B5C00B2" w:rsidR="00246C04" w:rsidRPr="00F3501F" w:rsidRDefault="0074212C" w:rsidP="00246C04">
                            <w:pPr>
                              <w:ind w:left="1440" w:hanging="1440"/>
                              <w:rPr>
                                <w:rFonts w:asciiTheme="majorHAnsi" w:hAnsiTheme="maj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2000</w:t>
                            </w:r>
                            <w:r w:rsidR="00246C04" w:rsidRPr="00F3501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SD Negeri Cileunyi II Bandung</w:t>
                            </w:r>
                          </w:p>
                          <w:p w14:paraId="03EC04CA" w14:textId="5340C866" w:rsidR="00246C04" w:rsidRPr="00F3501F" w:rsidRDefault="0074212C">
                            <w:pP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2003</w:t>
                            </w:r>
                            <w:r w:rsidR="00246C04" w:rsidRPr="00F3501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246C04" w:rsidRPr="00F3501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MTS AL- Basyariah </w:t>
                            </w:r>
                          </w:p>
                          <w:p w14:paraId="75FC1D49" w14:textId="1E50F416" w:rsidR="00246C04" w:rsidRPr="00F3501F" w:rsidRDefault="0074212C" w:rsidP="0074212C">
                            <w:pPr>
                              <w:ind w:left="1440" w:hanging="1440"/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>2006</w:t>
                            </w:r>
                            <w:r w:rsidR="00246C04" w:rsidRPr="00F3501F">
                              <w:rPr>
                                <w:color w:val="1F4E79" w:themeColor="accent1" w:themeShade="8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MA Yapisa Bandung</w:t>
                            </w:r>
                          </w:p>
                          <w:p w14:paraId="76F5C2FE" w14:textId="22B0BD05" w:rsidR="00246C04" w:rsidRPr="00F3501F" w:rsidRDefault="00246C04">
                            <w:pPr>
                              <w:rPr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09F1" id="Text Box 14" o:spid="_x0000_s1048" type="#_x0000_t202" style="position:absolute;margin-left:200.9pt;margin-top:198.8pt;width:330.55pt;height:1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" filled="f" stroked="f" strokeweight=".5pt">
                <v:textbox>
                  <w:txbxContent>
                    <w:p w14:paraId="4159F541" w14:textId="4B5C00B2" w:rsidR="00246C04" w:rsidRPr="00F3501F" w:rsidRDefault="0074212C" w:rsidP="00246C04">
                      <w:pPr>
                        <w:ind w:left="1440" w:hanging="1440"/>
                        <w:rPr>
                          <w:rFonts w:asciiTheme="majorHAnsi" w:hAnsiTheme="maj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2000</w:t>
                      </w:r>
                      <w:r w:rsidR="00246C04" w:rsidRPr="00F3501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SD Negeri Cileunyi II Bandung</w:t>
                      </w:r>
                    </w:p>
                    <w:p w14:paraId="03EC04CA" w14:textId="5340C866" w:rsidR="00246C04" w:rsidRPr="00F3501F" w:rsidRDefault="0074212C">
                      <w:pPr>
                        <w:rPr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2003</w:t>
                      </w:r>
                      <w:r w:rsidR="00246C04" w:rsidRPr="00F3501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 w:rsidR="00246C04" w:rsidRPr="00F3501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 xml:space="preserve">MTS AL- Basyariah </w:t>
                      </w:r>
                    </w:p>
                    <w:p w14:paraId="75FC1D49" w14:textId="1E50F416" w:rsidR="00246C04" w:rsidRPr="00F3501F" w:rsidRDefault="0074212C" w:rsidP="0074212C">
                      <w:pPr>
                        <w:ind w:left="1440" w:hanging="1440"/>
                        <w:rPr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>2006</w:t>
                      </w:r>
                      <w:r w:rsidR="00246C04" w:rsidRPr="00F3501F">
                        <w:rPr>
                          <w:color w:val="1F4E79" w:themeColor="accent1" w:themeShade="8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  <w:t>MA Yapisa Bandung</w:t>
                      </w:r>
                    </w:p>
                    <w:p w14:paraId="76F5C2FE" w14:textId="22B0BD05" w:rsidR="00246C04" w:rsidRPr="00F3501F" w:rsidRDefault="00246C04">
                      <w:pPr>
                        <w:rPr>
                          <w:b/>
                          <w:bCs/>
                          <w:color w:val="1F4E79" w:themeColor="accent1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D6">
        <w:rPr>
          <w:noProof/>
        </w:rPr>
        <w:drawing>
          <wp:inline distT="0" distB="0" distL="0" distR="0" wp14:anchorId="64525C7D" wp14:editId="0191F232">
            <wp:extent cx="5202371" cy="52023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acebo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3501F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A4ACD1B" wp14:editId="5705078F">
                <wp:simplePos x="0" y="0"/>
                <wp:positionH relativeFrom="column">
                  <wp:posOffset>-914400</wp:posOffset>
                </wp:positionH>
                <wp:positionV relativeFrom="paragraph">
                  <wp:posOffset>-926275</wp:posOffset>
                </wp:positionV>
                <wp:extent cx="3333750" cy="10075246"/>
                <wp:effectExtent l="38100" t="95250" r="95250" b="406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10075246"/>
                          <a:chOff x="0" y="0"/>
                          <a:chExt cx="3333750" cy="10075246"/>
                        </a:xfr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1875" y="0"/>
                            <a:ext cx="3316406" cy="402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1"/>
                        <wps:cNvSpPr/>
                        <wps:spPr>
                          <a:xfrm>
                            <a:off x="0" y="3716976"/>
                            <a:ext cx="3333750" cy="6358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1E820" id="Group 43" o:spid="_x0000_s1026" style="position:absolute;margin-left:-1in;margin-top:-72.95pt;width:262.5pt;height:793.35pt;z-index:251654144" coordsize="33337,10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">
                <v:rect id="Rectangle 21" o:spid="_x0000_s1027" style="position:absolute;left:118;width:33164;height:4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SecUA&#10;AADbAAAADwAAAGRycy9kb3ducmV2LnhtbESPQWvCQBSE7wX/w/KE3upGhVZSV5FAQKQUGs2ht0f2&#10;NZuafRuya4z++m6h0OMwM98w6+1oWzFQ7xvHCuazBARx5XTDtYLTMX9agfABWWPrmBTcyMN2M3lY&#10;Y6rdlT9oKEItIoR9igpMCF0qpa8MWfQz1xFH78v1FkOUfS11j9cIt61cJMmztNhwXDDYUWaoOhcX&#10;q+Dw/bIszLAb7st3Ko0r3z7zzCv1OB13ryACjeE//NfeawWLOfx+i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7RJ5xQAAANsAAAAPAAAAAAAAAAAAAAAAAJgCAABkcnMv&#10;ZG93bnJldi54bWxQSwUGAAAAAAQABAD1AAAAigMAAAAA&#10;" fillcolor="#5b9bd5 [3204]" stroked="f" strokeweight="1pt"/>
                <v:rect id="Rectangle 1" o:spid="_x0000_s1028" style="position:absolute;top:37169;width:33337;height:63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es8EA&#10;AADaAAAADwAAAGRycy9kb3ducmV2LnhtbERP3WrCMBS+F/YO4Qx2I2tqFec6Y5HCQBhMbH2AQ3OW&#10;ljUnpclq9/bmYrDLj+9/X8y2FxONvnOsYJWkIIgbpzs2Cq71+/MOhA/IGnvHpOCXPBSHh8Uec+1u&#10;fKGpCkbEEPY5KmhDGHIpfdOSRZ+4gThyX260GCIcjdQj3mK47WWWpltpsePY0OJAZUvNd/VjFYTX&#10;8zQtX8pPU53qdWazjfmYN0o9Pc7HNxCB5vAv/nOftIK4NV6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/nrPBAAAA2gAAAA8AAAAAAAAAAAAAAAAAmAIAAGRycy9kb3du&#10;cmV2LnhtbFBLBQYAAAAABAAEAPUAAACGAwAAAAA=&#10;" fillcolor="#fbe4d5 [661]" stroked="f" strokeweight="1pt"/>
              </v:group>
            </w:pict>
          </mc:Fallback>
        </mc:AlternateContent>
      </w:r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FC93307"/>
    <w:multiLevelType w:val="hybridMultilevel"/>
    <w:tmpl w:val="08B4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CD"/>
    <w:rsid w:val="000217FC"/>
    <w:rsid w:val="000F4C17"/>
    <w:rsid w:val="00181EF7"/>
    <w:rsid w:val="00194CDF"/>
    <w:rsid w:val="001D7FCD"/>
    <w:rsid w:val="00246C04"/>
    <w:rsid w:val="002F00D6"/>
    <w:rsid w:val="003D110A"/>
    <w:rsid w:val="005056E8"/>
    <w:rsid w:val="00645252"/>
    <w:rsid w:val="006D3D74"/>
    <w:rsid w:val="007134E9"/>
    <w:rsid w:val="0074212C"/>
    <w:rsid w:val="007E1808"/>
    <w:rsid w:val="0083569A"/>
    <w:rsid w:val="00844E0B"/>
    <w:rsid w:val="008B7614"/>
    <w:rsid w:val="008F1535"/>
    <w:rsid w:val="009E11FE"/>
    <w:rsid w:val="00A9204E"/>
    <w:rsid w:val="00A96DF9"/>
    <w:rsid w:val="00CF22C7"/>
    <w:rsid w:val="00F34C73"/>
    <w:rsid w:val="00F3501F"/>
    <w:rsid w:val="00F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C980"/>
  <w15:chartTrackingRefBased/>
  <w15:docId w15:val="{9EC75885-D1FB-4F98-B6C8-1640502B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0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246C0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N\AppData\Local\Microsoft\Office\16.0\DTS\en-US%7b98114CD2-F1B0-439E-9754-25F5271BFB6B%7d\%7b4B89E75D-2E2F-4BDA-B47F-96A16952A56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{4B89E75D-2E2F-4BDA-B47F-96A16952A568}tf02786999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Kamil7</cp:lastModifiedBy>
  <cp:revision>2</cp:revision>
  <cp:lastPrinted>2020-04-18T13:53:00Z</cp:lastPrinted>
  <dcterms:created xsi:type="dcterms:W3CDTF">2021-12-06T14:36:00Z</dcterms:created>
  <dcterms:modified xsi:type="dcterms:W3CDTF">2021-12-06T14:36:00Z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
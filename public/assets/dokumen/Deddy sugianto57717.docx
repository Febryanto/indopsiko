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A044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sz w:val="36"/>
          <w:szCs w:val="36"/>
          <w:u w:val="single"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sz w:val="36"/>
          <w:szCs w:val="36"/>
          <w:u w:val="single"/>
          <w:lang w:val="en-US" w:eastAsia="en-US"/>
        </w:rPr>
        <w:t>DAFTAR RIWAYAT HIDUP</w:t>
      </w:r>
    </w:p>
    <w:p w14:paraId="23A62766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sz w:val="32"/>
          <w:szCs w:val="32"/>
          <w:lang w:val="en-US" w:eastAsia="en-US"/>
        </w:rPr>
      </w:pPr>
    </w:p>
    <w:p w14:paraId="38422D9A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sz w:val="32"/>
          <w:szCs w:val="32"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sz w:val="32"/>
          <w:szCs w:val="32"/>
          <w:lang w:val="en-US" w:eastAsia="en-US"/>
        </w:rPr>
        <w:t>DEDDY SUGIANTO</w:t>
      </w:r>
    </w:p>
    <w:p w14:paraId="5DDC339A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lang w:val="en-US" w:eastAsia="en-US"/>
        </w:rPr>
        <w:t>Jl.Cagar Alam Rt.05/01 No.9 Gg.Mandor Jaun 8</w:t>
      </w:r>
    </w:p>
    <w:p w14:paraId="63B47FCC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lang w:val="en-US" w:eastAsia="en-US"/>
        </w:rPr>
        <w:t>DEPOK I ( 16436 )</w:t>
      </w:r>
    </w:p>
    <w:p w14:paraId="1E97A1AF" w14:textId="77777777" w:rsidR="00BB6FA2" w:rsidRPr="00BB6FA2" w:rsidRDefault="00BB6FA2" w:rsidP="00BB6FA2">
      <w:pPr>
        <w:spacing w:after="0" w:line="240" w:lineRule="auto"/>
        <w:jc w:val="center"/>
        <w:rPr>
          <w:rFonts w:ascii="Times New Roman" w:eastAsia="NSimSun" w:hAnsi="Times New Roman" w:cs="Times New Roman"/>
          <w:b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lang w:val="en-US" w:eastAsia="en-US"/>
        </w:rPr>
        <w:t xml:space="preserve"> 08989.696981 / 0812.850.999.33</w:t>
      </w:r>
    </w:p>
    <w:p w14:paraId="3A22719E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sz w:val="24"/>
          <w:szCs w:val="24"/>
          <w:lang w:val="en-US" w:eastAsia="en-US"/>
        </w:rPr>
      </w:pPr>
    </w:p>
    <w:p w14:paraId="566D9955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sz w:val="24"/>
          <w:szCs w:val="24"/>
          <w:lang w:val="en-US" w:eastAsia="en-US"/>
        </w:rPr>
      </w:pPr>
    </w:p>
    <w:p w14:paraId="45A0310A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sz w:val="24"/>
          <w:szCs w:val="24"/>
          <w:lang w:val="en-US" w:eastAsia="en-US"/>
        </w:rPr>
      </w:pPr>
    </w:p>
    <w:p w14:paraId="2D861A56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u w:val="single"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u w:val="single"/>
          <w:lang w:val="en-US" w:eastAsia="en-US"/>
        </w:rPr>
        <w:t>PERSONAL DATA</w:t>
      </w:r>
    </w:p>
    <w:p w14:paraId="0CAD1695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</w:p>
    <w:p w14:paraId="67481497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Tempat &amp; Tanggal Lahir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>: Jakarta, 07 Juni 1980</w:t>
      </w:r>
    </w:p>
    <w:p w14:paraId="534AC31D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Jenis Kelamin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>: Laki</w:t>
      </w:r>
    </w:p>
    <w:p w14:paraId="762C1CB4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Status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>: Menikah</w:t>
      </w:r>
    </w:p>
    <w:p w14:paraId="1556182F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Agama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>: Islam</w:t>
      </w:r>
    </w:p>
    <w:p w14:paraId="22EA810B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Bangsa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 xml:space="preserve">             : Indonesia</w:t>
      </w:r>
    </w:p>
    <w:p w14:paraId="19653ECB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eastAsia="en-US"/>
        </w:rPr>
      </w:pPr>
    </w:p>
    <w:p w14:paraId="5C26A346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u w:val="single"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u w:val="single"/>
          <w:lang w:val="en-US" w:eastAsia="en-US"/>
        </w:rPr>
        <w:t>PENDIDIKAN</w:t>
      </w:r>
    </w:p>
    <w:p w14:paraId="515290BE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u w:val="single"/>
          <w:lang w:val="en-US" w:eastAsia="en-US"/>
        </w:rPr>
      </w:pPr>
    </w:p>
    <w:p w14:paraId="67879A78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1. Tamatan Sekolah Dasar Negeri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 xml:space="preserve">: Depok 02 Berijazah Tahun 1992 </w:t>
      </w:r>
    </w:p>
    <w:p w14:paraId="583DD871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2. Tamatan Sekolah Menengah Pertama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 xml:space="preserve">             : Bintara Berijazah Tahun 1995</w:t>
      </w:r>
    </w:p>
    <w:p w14:paraId="57A541A3" w14:textId="5DDA849D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3. Tamatan Sekolah Menenga</w:t>
      </w:r>
      <w:r w:rsidR="009D68A4">
        <w:rPr>
          <w:rFonts w:ascii="Times New Roman" w:eastAsia="NSimSun" w:hAnsi="Times New Roman" w:cs="Times New Roman"/>
          <w:lang w:val="en-US" w:eastAsia="en-US"/>
        </w:rPr>
        <w:t xml:space="preserve">h </w:t>
      </w:r>
      <w:bookmarkStart w:id="0" w:name="_GoBack"/>
      <w:bookmarkEnd w:id="0"/>
      <w:r w:rsidR="009D68A4">
        <w:rPr>
          <w:rFonts w:ascii="Times New Roman" w:eastAsia="NSimSun" w:hAnsi="Times New Roman" w:cs="Times New Roman"/>
          <w:lang w:val="en-US" w:eastAsia="en-US"/>
        </w:rPr>
        <w:t>Kejuruan</w:t>
      </w:r>
      <w:r w:rsidRPr="00BB6FA2">
        <w:rPr>
          <w:rFonts w:ascii="Times New Roman" w:eastAsia="NSimSun" w:hAnsi="Times New Roman" w:cs="Times New Roman"/>
          <w:lang w:val="en-US" w:eastAsia="en-US"/>
        </w:rPr>
        <w:tab/>
        <w:t>: Karya Guna Berijazah Tahun 1998</w:t>
      </w:r>
    </w:p>
    <w:p w14:paraId="79D3FB34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 xml:space="preserve">4. Tamatan Universitas Gunadarma Diploma III </w:t>
      </w:r>
      <w:r w:rsidRPr="00BB6FA2">
        <w:rPr>
          <w:rFonts w:ascii="Times New Roman" w:eastAsia="NSimSun" w:hAnsi="Times New Roman" w:cs="Times New Roman"/>
          <w:lang w:eastAsia="en-US"/>
        </w:rPr>
        <w:t xml:space="preserve">Manajemen Informatika Komputer </w:t>
      </w:r>
    </w:p>
    <w:p w14:paraId="5458F6CC" w14:textId="42F1BA37" w:rsid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eastAsia="en-US"/>
        </w:rPr>
        <w:t xml:space="preserve">    </w:t>
      </w:r>
      <w:r w:rsidRPr="00BB6FA2">
        <w:rPr>
          <w:rFonts w:ascii="Times New Roman" w:eastAsia="NSimSun" w:hAnsi="Times New Roman" w:cs="Times New Roman"/>
          <w:lang w:val="en-US" w:eastAsia="en-US"/>
        </w:rPr>
        <w:t>Berijazah</w:t>
      </w:r>
      <w:r w:rsidRPr="00BB6FA2">
        <w:rPr>
          <w:rFonts w:ascii="Times New Roman" w:eastAsia="NSimSun" w:hAnsi="Times New Roman" w:cs="Times New Roman"/>
          <w:lang w:eastAsia="en-US"/>
        </w:rPr>
        <w:t xml:space="preserve"> </w:t>
      </w:r>
      <w:r w:rsidRPr="00BB6FA2">
        <w:rPr>
          <w:rFonts w:ascii="Times New Roman" w:eastAsia="NSimSun" w:hAnsi="Times New Roman" w:cs="Times New Roman"/>
          <w:lang w:val="en-US" w:eastAsia="en-US"/>
        </w:rPr>
        <w:t>Tahun 2002</w:t>
      </w:r>
    </w:p>
    <w:p w14:paraId="4E81B176" w14:textId="5B9CCC9E" w:rsidR="004245F9" w:rsidRDefault="004245F9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</w:p>
    <w:p w14:paraId="2962A14B" w14:textId="7FD7FF3E" w:rsidR="00DE5AD8" w:rsidRDefault="0003724C" w:rsidP="00BB6FA2">
      <w:pPr>
        <w:spacing w:after="0" w:line="240" w:lineRule="auto"/>
        <w:rPr>
          <w:rFonts w:ascii="Times New Roman" w:eastAsia="NSimSun" w:hAnsi="Times New Roman" w:cs="Times New Roman"/>
          <w:b/>
          <w:bCs/>
          <w:u w:val="single"/>
          <w:lang w:val="en-US" w:eastAsia="en-US"/>
        </w:rPr>
      </w:pPr>
      <w:r>
        <w:rPr>
          <w:rFonts w:ascii="Times New Roman" w:eastAsia="NSimSun" w:hAnsi="Times New Roman" w:cs="Times New Roman"/>
          <w:b/>
          <w:bCs/>
          <w:u w:val="single"/>
          <w:lang w:val="en-US" w:eastAsia="en-US"/>
        </w:rPr>
        <w:t>KEAHLIAN</w:t>
      </w:r>
    </w:p>
    <w:p w14:paraId="1C67F692" w14:textId="5B6AFB0E" w:rsidR="0003724C" w:rsidRDefault="0003724C" w:rsidP="00BB6FA2">
      <w:pPr>
        <w:spacing w:after="0" w:line="240" w:lineRule="auto"/>
        <w:rPr>
          <w:rFonts w:ascii="Times New Roman" w:eastAsia="NSimSun" w:hAnsi="Times New Roman" w:cs="Times New Roman"/>
          <w:b/>
          <w:bCs/>
          <w:u w:val="single"/>
          <w:lang w:val="en-US" w:eastAsia="en-US"/>
        </w:rPr>
      </w:pPr>
    </w:p>
    <w:p w14:paraId="322E34E2" w14:textId="4925ACE0" w:rsidR="0003724C" w:rsidRDefault="009006D9" w:rsidP="009006D9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>
        <w:rPr>
          <w:rFonts w:ascii="Times New Roman" w:eastAsia="NSimSun" w:hAnsi="Times New Roman" w:cs="Times New Roman"/>
          <w:lang w:val="en-US" w:eastAsia="en-US"/>
        </w:rPr>
        <w:t>1.</w:t>
      </w:r>
      <w:r w:rsidR="003069AB">
        <w:rPr>
          <w:rFonts w:ascii="Times New Roman" w:eastAsia="NSimSun" w:hAnsi="Times New Roman" w:cs="Times New Roman"/>
          <w:lang w:val="en-US" w:eastAsia="en-US"/>
        </w:rPr>
        <w:t xml:space="preserve"> </w:t>
      </w:r>
      <w:r w:rsidR="00946B87">
        <w:rPr>
          <w:rFonts w:ascii="Times New Roman" w:eastAsia="NSimSun" w:hAnsi="Times New Roman" w:cs="Times New Roman"/>
          <w:lang w:val="en-US" w:eastAsia="en-US"/>
        </w:rPr>
        <w:t xml:space="preserve">Mampu mengendarai motor </w:t>
      </w:r>
      <w:r w:rsidR="0034053B">
        <w:rPr>
          <w:rFonts w:ascii="Times New Roman" w:eastAsia="NSimSun" w:hAnsi="Times New Roman" w:cs="Times New Roman"/>
          <w:lang w:val="en-US" w:eastAsia="en-US"/>
        </w:rPr>
        <w:t>dan mobil ( SIM C dan B1</w:t>
      </w:r>
      <w:r w:rsidR="00130AFE">
        <w:rPr>
          <w:rFonts w:ascii="Times New Roman" w:eastAsia="NSimSun" w:hAnsi="Times New Roman" w:cs="Times New Roman"/>
          <w:lang w:val="en-US" w:eastAsia="en-US"/>
        </w:rPr>
        <w:t xml:space="preserve"> ).</w:t>
      </w:r>
    </w:p>
    <w:p w14:paraId="6B9B523A" w14:textId="4565FBBF" w:rsidR="00130AFE" w:rsidRDefault="00130AFE" w:rsidP="009006D9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>
        <w:rPr>
          <w:rFonts w:ascii="Times New Roman" w:eastAsia="NSimSun" w:hAnsi="Times New Roman" w:cs="Times New Roman"/>
          <w:lang w:val="en-US" w:eastAsia="en-US"/>
        </w:rPr>
        <w:t>2.</w:t>
      </w:r>
      <w:r w:rsidR="003069AB">
        <w:rPr>
          <w:rFonts w:ascii="Times New Roman" w:eastAsia="NSimSun" w:hAnsi="Times New Roman" w:cs="Times New Roman"/>
          <w:lang w:val="en-US" w:eastAsia="en-US"/>
        </w:rPr>
        <w:t xml:space="preserve"> </w:t>
      </w:r>
      <w:r w:rsidR="007B32CB">
        <w:rPr>
          <w:rFonts w:ascii="Times New Roman" w:eastAsia="NSimSun" w:hAnsi="Times New Roman" w:cs="Times New Roman"/>
          <w:lang w:val="en-US" w:eastAsia="en-US"/>
        </w:rPr>
        <w:t xml:space="preserve">Mampu </w:t>
      </w:r>
      <w:r w:rsidR="009E576C">
        <w:rPr>
          <w:rFonts w:ascii="Times New Roman" w:eastAsia="NSimSun" w:hAnsi="Times New Roman" w:cs="Times New Roman"/>
          <w:lang w:val="en-US" w:eastAsia="en-US"/>
        </w:rPr>
        <w:t>mengop</w:t>
      </w:r>
      <w:r w:rsidR="00FA6CDD">
        <w:rPr>
          <w:rFonts w:ascii="Times New Roman" w:eastAsia="NSimSun" w:hAnsi="Times New Roman" w:cs="Times New Roman"/>
          <w:lang w:val="en-US" w:eastAsia="en-US"/>
        </w:rPr>
        <w:t>e</w:t>
      </w:r>
      <w:r w:rsidR="009E576C">
        <w:rPr>
          <w:rFonts w:ascii="Times New Roman" w:eastAsia="NSimSun" w:hAnsi="Times New Roman" w:cs="Times New Roman"/>
          <w:lang w:val="en-US" w:eastAsia="en-US"/>
        </w:rPr>
        <w:t xml:space="preserve">rasikan </w:t>
      </w:r>
      <w:r w:rsidR="00FA6CDD">
        <w:rPr>
          <w:rFonts w:ascii="Times New Roman" w:eastAsia="NSimSun" w:hAnsi="Times New Roman" w:cs="Times New Roman"/>
          <w:lang w:val="en-US" w:eastAsia="en-US"/>
        </w:rPr>
        <w:t xml:space="preserve">komputer ( word </w:t>
      </w:r>
      <w:r w:rsidR="00477377">
        <w:rPr>
          <w:rFonts w:ascii="Times New Roman" w:eastAsia="NSimSun" w:hAnsi="Times New Roman" w:cs="Times New Roman"/>
          <w:lang w:val="en-US" w:eastAsia="en-US"/>
        </w:rPr>
        <w:t>dan excel )</w:t>
      </w:r>
      <w:r w:rsidR="00805E80">
        <w:rPr>
          <w:rFonts w:ascii="Times New Roman" w:eastAsia="NSimSun" w:hAnsi="Times New Roman" w:cs="Times New Roman"/>
          <w:lang w:val="en-US" w:eastAsia="en-US"/>
        </w:rPr>
        <w:t>.</w:t>
      </w:r>
    </w:p>
    <w:p w14:paraId="61A00DB1" w14:textId="74779737" w:rsidR="00477377" w:rsidRDefault="00477377" w:rsidP="009006D9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>
        <w:rPr>
          <w:rFonts w:ascii="Times New Roman" w:eastAsia="NSimSun" w:hAnsi="Times New Roman" w:cs="Times New Roman"/>
          <w:lang w:val="en-US" w:eastAsia="en-US"/>
        </w:rPr>
        <w:t>3.</w:t>
      </w:r>
      <w:r w:rsidR="003069AB">
        <w:rPr>
          <w:rFonts w:ascii="Times New Roman" w:eastAsia="NSimSun" w:hAnsi="Times New Roman" w:cs="Times New Roman"/>
          <w:lang w:val="en-US" w:eastAsia="en-US"/>
        </w:rPr>
        <w:t xml:space="preserve"> </w:t>
      </w:r>
      <w:r>
        <w:rPr>
          <w:rFonts w:ascii="Times New Roman" w:eastAsia="NSimSun" w:hAnsi="Times New Roman" w:cs="Times New Roman"/>
          <w:lang w:val="en-US" w:eastAsia="en-US"/>
        </w:rPr>
        <w:t xml:space="preserve">Mampu bekerja </w:t>
      </w:r>
      <w:r w:rsidR="00FD010A">
        <w:rPr>
          <w:rFonts w:ascii="Times New Roman" w:eastAsia="NSimSun" w:hAnsi="Times New Roman" w:cs="Times New Roman"/>
          <w:lang w:val="en-US" w:eastAsia="en-US"/>
        </w:rPr>
        <w:t xml:space="preserve">dalam team </w:t>
      </w:r>
      <w:r w:rsidR="000B6510">
        <w:rPr>
          <w:rFonts w:ascii="Times New Roman" w:eastAsia="NSimSun" w:hAnsi="Times New Roman" w:cs="Times New Roman"/>
          <w:lang w:val="en-US" w:eastAsia="en-US"/>
        </w:rPr>
        <w:t>maupun bekerja sendiri</w:t>
      </w:r>
      <w:r w:rsidR="00805E80">
        <w:rPr>
          <w:rFonts w:ascii="Times New Roman" w:eastAsia="NSimSun" w:hAnsi="Times New Roman" w:cs="Times New Roman"/>
          <w:lang w:val="en-US" w:eastAsia="en-US"/>
        </w:rPr>
        <w:t>.</w:t>
      </w:r>
    </w:p>
    <w:p w14:paraId="0DA4E809" w14:textId="0D993227" w:rsidR="000B6510" w:rsidRPr="009006D9" w:rsidRDefault="00BC7FFE" w:rsidP="009006D9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>
        <w:rPr>
          <w:rFonts w:ascii="Times New Roman" w:eastAsia="NSimSun" w:hAnsi="Times New Roman" w:cs="Times New Roman"/>
          <w:lang w:val="en-US" w:eastAsia="en-US"/>
        </w:rPr>
        <w:t>4.</w:t>
      </w:r>
      <w:r w:rsidR="003069AB">
        <w:rPr>
          <w:rFonts w:ascii="Times New Roman" w:eastAsia="NSimSun" w:hAnsi="Times New Roman" w:cs="Times New Roman"/>
          <w:lang w:val="en-US" w:eastAsia="en-US"/>
        </w:rPr>
        <w:t xml:space="preserve"> </w:t>
      </w:r>
      <w:r w:rsidR="00552030">
        <w:rPr>
          <w:rFonts w:ascii="Times New Roman" w:eastAsia="NSimSun" w:hAnsi="Times New Roman" w:cs="Times New Roman"/>
          <w:lang w:val="en-US" w:eastAsia="en-US"/>
        </w:rPr>
        <w:t>Mampu</w:t>
      </w:r>
      <w:r w:rsidR="00A32560">
        <w:rPr>
          <w:rFonts w:ascii="Times New Roman" w:eastAsia="NSimSun" w:hAnsi="Times New Roman" w:cs="Times New Roman"/>
          <w:lang w:val="en-US" w:eastAsia="en-US"/>
        </w:rPr>
        <w:t xml:space="preserve"> mengembangkan diri </w:t>
      </w:r>
      <w:r w:rsidR="00D22AFB">
        <w:rPr>
          <w:rFonts w:ascii="Times New Roman" w:eastAsia="NSimSun" w:hAnsi="Times New Roman" w:cs="Times New Roman"/>
          <w:lang w:val="en-US" w:eastAsia="en-US"/>
        </w:rPr>
        <w:t xml:space="preserve">dan mau belajar </w:t>
      </w:r>
      <w:r w:rsidR="00805E80">
        <w:rPr>
          <w:rFonts w:ascii="Times New Roman" w:eastAsia="NSimSun" w:hAnsi="Times New Roman" w:cs="Times New Roman"/>
          <w:lang w:val="en-US" w:eastAsia="en-US"/>
        </w:rPr>
        <w:t>hal-hal baru.</w:t>
      </w:r>
    </w:p>
    <w:p w14:paraId="7400C227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</w:p>
    <w:p w14:paraId="5C254E66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u w:val="single"/>
          <w:lang w:val="en-US" w:eastAsia="en-US"/>
        </w:rPr>
      </w:pPr>
      <w:r w:rsidRPr="00BB6FA2">
        <w:rPr>
          <w:rFonts w:ascii="Times New Roman" w:eastAsia="NSimSun" w:hAnsi="Times New Roman" w:cs="Times New Roman"/>
          <w:b/>
          <w:u w:val="single"/>
          <w:lang w:val="en-US" w:eastAsia="en-US"/>
        </w:rPr>
        <w:t>PENGALAMAN KERJA</w:t>
      </w:r>
    </w:p>
    <w:p w14:paraId="1E3D7F31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b/>
          <w:u w:val="single"/>
          <w:lang w:val="en-US" w:eastAsia="en-US"/>
        </w:rPr>
      </w:pPr>
    </w:p>
    <w:p w14:paraId="38453000" w14:textId="77777777" w:rsidR="00BB6FA2" w:rsidRPr="00BB6FA2" w:rsidRDefault="00BB6FA2" w:rsidP="00BB6FA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07 Mei 2004 - 09 Januari 2006 Bekerja di</w:t>
      </w:r>
    </w:p>
    <w:p w14:paraId="514F487D" w14:textId="77777777" w:rsidR="00BB6FA2" w:rsidRPr="00BB6FA2" w:rsidRDefault="00BB6FA2" w:rsidP="00BB6FA2">
      <w:pPr>
        <w:spacing w:after="0" w:line="240" w:lineRule="auto"/>
        <w:ind w:left="1080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PT.SWADHARMA INDOTAMA FINANCE Dengan posisi Credit Marketing Officer Mobil.</w:t>
      </w:r>
    </w:p>
    <w:p w14:paraId="699CD11A" w14:textId="6E7212B7" w:rsidR="00BB6FA2" w:rsidRPr="00BB6FA2" w:rsidRDefault="00BB6FA2" w:rsidP="00BB6FA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 xml:space="preserve">16 April 2007 - </w:t>
      </w:r>
      <w:r w:rsidRPr="00BB6FA2">
        <w:rPr>
          <w:rFonts w:ascii="Times New Roman" w:eastAsia="NSimSun" w:hAnsi="Times New Roman" w:cs="Times New Roman"/>
          <w:lang w:eastAsia="en-US"/>
        </w:rPr>
        <w:t>30 April 2011</w:t>
      </w:r>
      <w:r w:rsidR="00156C02">
        <w:rPr>
          <w:rFonts w:ascii="Times New Roman" w:eastAsia="NSimSun" w:hAnsi="Times New Roman" w:cs="Times New Roman"/>
          <w:lang w:eastAsia="en-US"/>
        </w:rPr>
        <w:t xml:space="preserve"> Bekerja di</w:t>
      </w:r>
    </w:p>
    <w:p w14:paraId="400ECFA7" w14:textId="77777777" w:rsidR="00BB6FA2" w:rsidRPr="00BB6FA2" w:rsidRDefault="00BB6FA2" w:rsidP="00BB6FA2">
      <w:pPr>
        <w:spacing w:after="0" w:line="240" w:lineRule="auto"/>
        <w:ind w:left="1080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PT.OLYMPINDO MULTIFINANCE Dengan posisi Field Collector Mobil.</w:t>
      </w:r>
    </w:p>
    <w:p w14:paraId="13410127" w14:textId="77777777" w:rsidR="00BB6FA2" w:rsidRPr="00BB6FA2" w:rsidRDefault="00BB6FA2" w:rsidP="00BB6F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 xml:space="preserve">27 Agustus 2012 - </w:t>
      </w:r>
      <w:r w:rsidRPr="00BB6FA2">
        <w:rPr>
          <w:rFonts w:ascii="Times New Roman" w:eastAsia="NSimSun" w:hAnsi="Times New Roman" w:cs="Times New Roman"/>
          <w:lang w:eastAsia="en-US"/>
        </w:rPr>
        <w:t>0</w:t>
      </w:r>
      <w:r w:rsidRPr="00BB6FA2">
        <w:rPr>
          <w:rFonts w:ascii="Times New Roman" w:eastAsia="NSimSun" w:hAnsi="Times New Roman" w:cs="Times New Roman"/>
          <w:lang w:val="en-US" w:eastAsia="en-US"/>
        </w:rPr>
        <w:t>1</w:t>
      </w:r>
      <w:r w:rsidRPr="00BB6FA2">
        <w:rPr>
          <w:rFonts w:ascii="Times New Roman" w:eastAsia="NSimSun" w:hAnsi="Times New Roman" w:cs="Times New Roman"/>
          <w:lang w:eastAsia="en-US"/>
        </w:rPr>
        <w:t xml:space="preserve"> </w:t>
      </w:r>
      <w:r w:rsidRPr="00BB6FA2">
        <w:rPr>
          <w:rFonts w:ascii="Times New Roman" w:eastAsia="NSimSun" w:hAnsi="Times New Roman" w:cs="Times New Roman"/>
          <w:lang w:val="en-US" w:eastAsia="en-US"/>
        </w:rPr>
        <w:t>Juli</w:t>
      </w:r>
      <w:r w:rsidRPr="00BB6FA2">
        <w:rPr>
          <w:rFonts w:ascii="Times New Roman" w:eastAsia="NSimSun" w:hAnsi="Times New Roman" w:cs="Times New Roman"/>
          <w:lang w:eastAsia="en-US"/>
        </w:rPr>
        <w:t xml:space="preserve"> 201</w:t>
      </w:r>
      <w:r w:rsidRPr="00BB6FA2">
        <w:rPr>
          <w:rFonts w:ascii="Times New Roman" w:eastAsia="NSimSun" w:hAnsi="Times New Roman" w:cs="Times New Roman"/>
          <w:lang w:val="en-US" w:eastAsia="en-US"/>
        </w:rPr>
        <w:t>3</w:t>
      </w:r>
    </w:p>
    <w:p w14:paraId="3FD5F395" w14:textId="77777777" w:rsidR="00BB6FA2" w:rsidRPr="00BB6FA2" w:rsidRDefault="00BB6FA2" w:rsidP="00BB6FA2">
      <w:pPr>
        <w:spacing w:after="0" w:line="240" w:lineRule="auto"/>
        <w:ind w:left="1080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PT.OLYMPINDO MULTIFINANCE Dengan posisi Repossesor Mobil.</w:t>
      </w:r>
    </w:p>
    <w:p w14:paraId="0DEE80BC" w14:textId="1ACC3642" w:rsidR="00BB6FA2" w:rsidRPr="00BB6FA2" w:rsidRDefault="00BB6FA2" w:rsidP="00BB6FA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21 Oktober 2013 - 27 Juli 2017</w:t>
      </w:r>
      <w:r w:rsidR="00156C02">
        <w:rPr>
          <w:rFonts w:ascii="Times New Roman" w:eastAsia="NSimSun" w:hAnsi="Times New Roman" w:cs="Times New Roman"/>
          <w:lang w:val="en-US" w:eastAsia="en-US"/>
        </w:rPr>
        <w:t xml:space="preserve"> Bekerja di</w:t>
      </w:r>
    </w:p>
    <w:p w14:paraId="11CD6B77" w14:textId="77777777" w:rsidR="00BB6FA2" w:rsidRPr="00BB6FA2" w:rsidRDefault="00BB6FA2" w:rsidP="00BB6FA2">
      <w:pPr>
        <w:spacing w:after="0" w:line="240" w:lineRule="auto"/>
        <w:ind w:left="1080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PT.REKSA FINANCE Dengan posisi Credit Marketing Officer Mobil.</w:t>
      </w:r>
    </w:p>
    <w:p w14:paraId="10A06C6E" w14:textId="475ACDB8" w:rsidR="00BB6FA2" w:rsidRPr="00BB6FA2" w:rsidRDefault="00BB6FA2" w:rsidP="00BB6FA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03 Agustus 2017 - 02 September 2019</w:t>
      </w:r>
      <w:r w:rsidR="00156C02">
        <w:rPr>
          <w:rFonts w:ascii="Times New Roman" w:eastAsia="NSimSun" w:hAnsi="Times New Roman" w:cs="Times New Roman"/>
          <w:lang w:val="en-US" w:eastAsia="en-US"/>
        </w:rPr>
        <w:t xml:space="preserve"> Bekerja di</w:t>
      </w:r>
    </w:p>
    <w:p w14:paraId="5A75B837" w14:textId="16E8A0BA" w:rsidR="005C3C5E" w:rsidRPr="003E7893" w:rsidRDefault="00BB6FA2" w:rsidP="00992831">
      <w:pPr>
        <w:spacing w:after="0" w:line="240" w:lineRule="auto"/>
        <w:ind w:left="1080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PT.CLIPAN FINANCE INDONESIA Dengan posisi Credit Marketing Officer Mobil.</w:t>
      </w:r>
    </w:p>
    <w:p w14:paraId="5CB5AA19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</w:p>
    <w:p w14:paraId="404B66E9" w14:textId="77777777" w:rsidR="00BB6FA2" w:rsidRPr="00BB6FA2" w:rsidRDefault="00BB6FA2" w:rsidP="00BB6FA2">
      <w:pPr>
        <w:spacing w:after="0" w:line="240" w:lineRule="auto"/>
        <w:rPr>
          <w:rFonts w:ascii="Times New Roman" w:eastAsia="NSimSun" w:hAnsi="Times New Roman" w:cs="Times New Roman"/>
          <w:lang w:val="en-US" w:eastAsia="en-US"/>
        </w:rPr>
      </w:pPr>
      <w:r w:rsidRPr="00BB6FA2">
        <w:rPr>
          <w:rFonts w:ascii="Times New Roman" w:eastAsia="NSimSun" w:hAnsi="Times New Roman" w:cs="Times New Roman"/>
          <w:lang w:val="en-US" w:eastAsia="en-US"/>
        </w:rPr>
        <w:t>Demikianlah Daftar Riwayat Hidup ini Saya buat dengan Sebenar-benarnya dan Saya bersedia untuk mempertanggung jawabkannya apabila terdapat kekeliruan.</w:t>
      </w:r>
    </w:p>
    <w:p w14:paraId="0CF98A77" w14:textId="5FA2B005" w:rsidR="00BB6FA2" w:rsidRPr="00BB6FA2" w:rsidRDefault="00BB6FA2" w:rsidP="00167C9A">
      <w:pPr>
        <w:spacing w:after="0" w:line="240" w:lineRule="auto"/>
        <w:rPr>
          <w:rFonts w:ascii="Times New Roman" w:eastAsia="NSimSun" w:hAnsi="Times New Roman" w:cs="Times New Roman"/>
          <w:b/>
          <w:lang w:val="en-US" w:eastAsia="en-US"/>
        </w:rPr>
      </w:pPr>
    </w:p>
    <w:p w14:paraId="4DAE73C7" w14:textId="47B15945" w:rsidR="00342254" w:rsidRDefault="00342254"/>
    <w:sectPr w:rsidR="0034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6B6149"/>
    <w:multiLevelType w:val="hybridMultilevel"/>
    <w:tmpl w:val="0F1E37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24D15"/>
    <w:multiLevelType w:val="hybridMultilevel"/>
    <w:tmpl w:val="CF103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74AD"/>
    <w:multiLevelType w:val="hybridMultilevel"/>
    <w:tmpl w:val="BC860ED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BA00C4"/>
    <w:multiLevelType w:val="hybridMultilevel"/>
    <w:tmpl w:val="385227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4"/>
    <w:rsid w:val="0003724C"/>
    <w:rsid w:val="000B6510"/>
    <w:rsid w:val="00130AFE"/>
    <w:rsid w:val="00156C02"/>
    <w:rsid w:val="00167C9A"/>
    <w:rsid w:val="002E54DB"/>
    <w:rsid w:val="003069AB"/>
    <w:rsid w:val="0034053B"/>
    <w:rsid w:val="00342254"/>
    <w:rsid w:val="003E7893"/>
    <w:rsid w:val="004245F9"/>
    <w:rsid w:val="00477377"/>
    <w:rsid w:val="00552030"/>
    <w:rsid w:val="005C3C5E"/>
    <w:rsid w:val="006150DA"/>
    <w:rsid w:val="007B32CB"/>
    <w:rsid w:val="00805E80"/>
    <w:rsid w:val="0086087C"/>
    <w:rsid w:val="009006D9"/>
    <w:rsid w:val="00946B87"/>
    <w:rsid w:val="00992831"/>
    <w:rsid w:val="009D68A4"/>
    <w:rsid w:val="009E576C"/>
    <w:rsid w:val="00A32560"/>
    <w:rsid w:val="00A6459C"/>
    <w:rsid w:val="00A83D24"/>
    <w:rsid w:val="00AF559A"/>
    <w:rsid w:val="00BB6FA2"/>
    <w:rsid w:val="00BC7FFE"/>
    <w:rsid w:val="00D22AFB"/>
    <w:rsid w:val="00DC0820"/>
    <w:rsid w:val="00DE5AD8"/>
    <w:rsid w:val="00FA2A99"/>
    <w:rsid w:val="00FA6CDD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455CF"/>
  <w15:chartTrackingRefBased/>
  <w15:docId w15:val="{6B659374-249A-B446-8EEC-2FDC8102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C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deddi.kubil@gmail.com</dc:creator>
  <cp:keywords/>
  <dc:description/>
  <cp:lastModifiedBy>deddi.kubil@gmail.com</cp:lastModifiedBy>
  <cp:revision>5</cp:revision>
  <dcterms:created xsi:type="dcterms:W3CDTF">2020-07-10T05:26:00Z</dcterms:created>
  <dcterms:modified xsi:type="dcterms:W3CDTF">2020-08-18T10:24:00Z</dcterms:modified>
</cp:coreProperties>
</file>
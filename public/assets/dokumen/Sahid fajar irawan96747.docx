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44" w:rsidRDefault="00A32B40">
      <w:pPr>
        <w:spacing w:before="69"/>
        <w:ind w:left="173"/>
        <w:rPr>
          <w:sz w:val="24"/>
          <w:szCs w:val="24"/>
        </w:rPr>
      </w:pPr>
      <w:r>
        <w:pict>
          <v:group id="_x0000_s1038" style="position:absolute;left:0;text-align:left;margin-left:55.1pt;margin-top:71.55pt;width:485.15pt;height:.75pt;z-index:-251664384;mso-position-horizontal-relative:page;mso-position-vertical-relative:page" coordorigin="1102,1431" coordsize="9703,15">
            <v:group id="_x0000_s1039" style="position:absolute;left:1104;top:1443;width:9698;height:0" coordorigin="1104,1443" coordsize="9698,0">
              <v:shape id="_x0000_s1042" style="position:absolute;left:1104;top:1443;width:9698;height:0" coordorigin="1104,1443" coordsize="9698,0" path="m1104,1443r9698,e" filled="f" strokeweight=".24pt">
                <v:path arrowok="t"/>
              </v:shape>
              <v:group id="_x0000_s1040" style="position:absolute;left:1104;top:1433;width:9698;height:0" coordorigin="1104,1433" coordsize="9698,0">
                <v:shape id="_x0000_s1041" style="position:absolute;left:1104;top:1433;width:9698;height:0" coordorigin="1104,1433" coordsize="9698,0" path="m1104,1433r9698,e" filled="f" strokeweight=".24pt">
                  <v:path arrowok="t"/>
                </v:shape>
              </v:group>
            </v:group>
            <w10:wrap anchorx="page" anchory="page"/>
          </v:group>
        </w:pict>
      </w:r>
      <w:r>
        <w:rPr>
          <w:b/>
          <w:color w:val="000009"/>
          <w:sz w:val="24"/>
          <w:szCs w:val="24"/>
        </w:rPr>
        <w:t>C</w:t>
      </w:r>
      <w:r>
        <w:rPr>
          <w:b/>
          <w:color w:val="000009"/>
          <w:spacing w:val="-1"/>
          <w:sz w:val="24"/>
          <w:szCs w:val="24"/>
        </w:rPr>
        <w:t>U</w:t>
      </w:r>
      <w:r>
        <w:rPr>
          <w:b/>
          <w:color w:val="000009"/>
          <w:sz w:val="24"/>
          <w:szCs w:val="24"/>
        </w:rPr>
        <w:t>R</w:t>
      </w:r>
      <w:r>
        <w:rPr>
          <w:b/>
          <w:color w:val="000009"/>
          <w:spacing w:val="-1"/>
          <w:sz w:val="24"/>
          <w:szCs w:val="24"/>
        </w:rPr>
        <w:t>R</w:t>
      </w:r>
      <w:r>
        <w:rPr>
          <w:b/>
          <w:color w:val="000009"/>
          <w:sz w:val="24"/>
          <w:szCs w:val="24"/>
        </w:rPr>
        <w:t>IC</w:t>
      </w:r>
      <w:r>
        <w:rPr>
          <w:b/>
          <w:color w:val="000009"/>
          <w:spacing w:val="-1"/>
          <w:sz w:val="24"/>
          <w:szCs w:val="24"/>
        </w:rPr>
        <w:t>U</w:t>
      </w:r>
      <w:r>
        <w:rPr>
          <w:b/>
          <w:color w:val="000009"/>
          <w:sz w:val="24"/>
          <w:szCs w:val="24"/>
        </w:rPr>
        <w:t>L</w:t>
      </w:r>
      <w:r>
        <w:rPr>
          <w:b/>
          <w:color w:val="000009"/>
          <w:spacing w:val="2"/>
          <w:sz w:val="24"/>
          <w:szCs w:val="24"/>
        </w:rPr>
        <w:t>U</w:t>
      </w:r>
      <w:r>
        <w:rPr>
          <w:b/>
          <w:color w:val="000009"/>
          <w:sz w:val="24"/>
          <w:szCs w:val="24"/>
        </w:rPr>
        <w:t>M</w:t>
      </w:r>
      <w:r>
        <w:rPr>
          <w:b/>
          <w:color w:val="000009"/>
          <w:spacing w:val="-1"/>
          <w:sz w:val="24"/>
          <w:szCs w:val="24"/>
        </w:rPr>
        <w:t xml:space="preserve"> </w:t>
      </w:r>
      <w:r>
        <w:rPr>
          <w:b/>
          <w:color w:val="000009"/>
          <w:sz w:val="24"/>
          <w:szCs w:val="24"/>
        </w:rPr>
        <w:t>VIT</w:t>
      </w:r>
      <w:r>
        <w:rPr>
          <w:b/>
          <w:color w:val="000009"/>
          <w:spacing w:val="2"/>
          <w:sz w:val="24"/>
          <w:szCs w:val="24"/>
        </w:rPr>
        <w:t>A</w:t>
      </w:r>
      <w:r>
        <w:rPr>
          <w:b/>
          <w:color w:val="000009"/>
          <w:sz w:val="24"/>
          <w:szCs w:val="24"/>
        </w:rPr>
        <w:t>E</w:t>
      </w:r>
    </w:p>
    <w:p w:rsidR="005A0944" w:rsidRDefault="005A0944">
      <w:pPr>
        <w:spacing w:before="12" w:line="280" w:lineRule="exact"/>
        <w:rPr>
          <w:sz w:val="28"/>
          <w:szCs w:val="28"/>
        </w:rPr>
      </w:pPr>
    </w:p>
    <w:p w:rsidR="005A0944" w:rsidRDefault="00A32B40">
      <w:pPr>
        <w:ind w:left="113"/>
        <w:rPr>
          <w:sz w:val="28"/>
          <w:szCs w:val="28"/>
        </w:rPr>
      </w:pPr>
      <w:r>
        <w:rPr>
          <w:color w:val="000009"/>
          <w:sz w:val="28"/>
          <w:szCs w:val="28"/>
        </w:rPr>
        <w:t>Pr</w:t>
      </w:r>
      <w:r>
        <w:rPr>
          <w:color w:val="000009"/>
          <w:spacing w:val="1"/>
          <w:sz w:val="28"/>
          <w:szCs w:val="28"/>
        </w:rPr>
        <w:t>o</w:t>
      </w:r>
      <w:r>
        <w:rPr>
          <w:color w:val="000009"/>
          <w:spacing w:val="-2"/>
          <w:sz w:val="28"/>
          <w:szCs w:val="28"/>
        </w:rPr>
        <w:t>f</w:t>
      </w:r>
      <w:r>
        <w:rPr>
          <w:color w:val="000009"/>
          <w:spacing w:val="1"/>
          <w:sz w:val="28"/>
          <w:szCs w:val="28"/>
        </w:rPr>
        <w:t>il</w:t>
      </w:r>
      <w:r>
        <w:rPr>
          <w:color w:val="000009"/>
          <w:sz w:val="28"/>
          <w:szCs w:val="28"/>
        </w:rPr>
        <w:t>e</w:t>
      </w:r>
    </w:p>
    <w:p w:rsidR="005A0944" w:rsidRDefault="005A0944">
      <w:pPr>
        <w:spacing w:before="14" w:line="240" w:lineRule="exact"/>
        <w:rPr>
          <w:sz w:val="24"/>
          <w:szCs w:val="24"/>
        </w:rPr>
      </w:pPr>
    </w:p>
    <w:p w:rsidR="005A0944" w:rsidRDefault="00A32B40">
      <w:pPr>
        <w:ind w:left="10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65pt;height:133.35pt">
            <v:imagedata r:id="rId6" o:title=""/>
          </v:shape>
        </w:pict>
      </w:r>
    </w:p>
    <w:p w:rsidR="005A0944" w:rsidRDefault="00A32B40">
      <w:pPr>
        <w:spacing w:before="74"/>
        <w:ind w:left="113"/>
        <w:rPr>
          <w:sz w:val="24"/>
          <w:szCs w:val="24"/>
        </w:rPr>
      </w:pPr>
      <w:r>
        <w:rPr>
          <w:color w:val="000009"/>
          <w:sz w:val="24"/>
          <w:szCs w:val="24"/>
        </w:rPr>
        <w:t>N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 xml:space="preserve">me                           </w:t>
      </w:r>
      <w:r>
        <w:rPr>
          <w:color w:val="000009"/>
          <w:spacing w:val="5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:</w:t>
      </w:r>
      <w:r>
        <w:rPr>
          <w:color w:val="000009"/>
          <w:spacing w:val="1"/>
          <w:sz w:val="24"/>
          <w:szCs w:val="24"/>
        </w:rPr>
        <w:t xml:space="preserve"> </w:t>
      </w:r>
      <w:proofErr w:type="spellStart"/>
      <w:r>
        <w:rPr>
          <w:color w:val="000009"/>
          <w:spacing w:val="1"/>
          <w:sz w:val="24"/>
          <w:szCs w:val="24"/>
        </w:rPr>
        <w:t>S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hid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pacing w:val="-1"/>
          <w:sz w:val="24"/>
          <w:szCs w:val="24"/>
        </w:rPr>
        <w:t>Fa</w:t>
      </w:r>
      <w:r>
        <w:rPr>
          <w:color w:val="000009"/>
          <w:sz w:val="24"/>
          <w:szCs w:val="24"/>
        </w:rPr>
        <w:t>jar</w:t>
      </w:r>
      <w:proofErr w:type="spellEnd"/>
      <w:r>
        <w:rPr>
          <w:color w:val="000009"/>
          <w:spacing w:val="1"/>
          <w:sz w:val="24"/>
          <w:szCs w:val="24"/>
        </w:rPr>
        <w:t xml:space="preserve"> </w:t>
      </w:r>
      <w:proofErr w:type="spellStart"/>
      <w:r>
        <w:rPr>
          <w:color w:val="000009"/>
          <w:spacing w:val="-3"/>
          <w:sz w:val="24"/>
          <w:szCs w:val="24"/>
        </w:rPr>
        <w:t>I</w:t>
      </w:r>
      <w:r>
        <w:rPr>
          <w:color w:val="000009"/>
          <w:spacing w:val="1"/>
          <w:sz w:val="24"/>
          <w:szCs w:val="24"/>
        </w:rPr>
        <w:t>r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pacing w:val="2"/>
          <w:sz w:val="24"/>
          <w:szCs w:val="24"/>
        </w:rPr>
        <w:t>w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</w:p>
    <w:p w:rsidR="005A0944" w:rsidRDefault="00A32B40">
      <w:pPr>
        <w:spacing w:line="260" w:lineRule="exact"/>
        <w:ind w:left="113"/>
        <w:rPr>
          <w:sz w:val="24"/>
          <w:szCs w:val="24"/>
        </w:rPr>
      </w:pPr>
      <w:r>
        <w:rPr>
          <w:color w:val="000009"/>
          <w:spacing w:val="1"/>
          <w:sz w:val="24"/>
          <w:szCs w:val="24"/>
        </w:rPr>
        <w:t>S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 xml:space="preserve">x                               </w:t>
      </w:r>
      <w:r>
        <w:rPr>
          <w:color w:val="000009"/>
          <w:spacing w:val="2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: Male</w:t>
      </w:r>
    </w:p>
    <w:p w:rsidR="005A0944" w:rsidRDefault="00A32B40">
      <w:pPr>
        <w:ind w:left="113"/>
        <w:rPr>
          <w:sz w:val="24"/>
          <w:szCs w:val="24"/>
        </w:rPr>
      </w:pPr>
      <w:r>
        <w:rPr>
          <w:color w:val="000009"/>
          <w:spacing w:val="1"/>
          <w:sz w:val="24"/>
          <w:szCs w:val="24"/>
        </w:rPr>
        <w:t>P</w:t>
      </w:r>
      <w:r>
        <w:rPr>
          <w:color w:val="000009"/>
          <w:sz w:val="24"/>
          <w:szCs w:val="24"/>
        </w:rPr>
        <w:t>la</w:t>
      </w:r>
      <w:r>
        <w:rPr>
          <w:color w:val="000009"/>
          <w:spacing w:val="-1"/>
          <w:sz w:val="24"/>
          <w:szCs w:val="24"/>
        </w:rPr>
        <w:t>c</w:t>
      </w:r>
      <w:r>
        <w:rPr>
          <w:color w:val="000009"/>
          <w:sz w:val="24"/>
          <w:szCs w:val="24"/>
        </w:rPr>
        <w:t>e</w:t>
      </w:r>
      <w:r>
        <w:rPr>
          <w:color w:val="000009"/>
          <w:spacing w:val="-1"/>
          <w:sz w:val="24"/>
          <w:szCs w:val="24"/>
        </w:rPr>
        <w:t xml:space="preserve"> a</w:t>
      </w:r>
      <w:r>
        <w:rPr>
          <w:color w:val="000009"/>
          <w:sz w:val="24"/>
          <w:szCs w:val="24"/>
        </w:rPr>
        <w:t xml:space="preserve">nd </w:t>
      </w:r>
      <w:r>
        <w:rPr>
          <w:color w:val="000009"/>
          <w:spacing w:val="2"/>
          <w:sz w:val="24"/>
          <w:szCs w:val="24"/>
        </w:rPr>
        <w:t>D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te of</w:t>
      </w:r>
      <w:r>
        <w:rPr>
          <w:color w:val="000009"/>
          <w:spacing w:val="1"/>
          <w:sz w:val="24"/>
          <w:szCs w:val="24"/>
        </w:rPr>
        <w:t xml:space="preserve"> </w:t>
      </w:r>
      <w:proofErr w:type="gramStart"/>
      <w:r>
        <w:rPr>
          <w:color w:val="000009"/>
          <w:spacing w:val="-2"/>
          <w:sz w:val="24"/>
          <w:szCs w:val="24"/>
        </w:rPr>
        <w:t>B</w:t>
      </w:r>
      <w:r>
        <w:rPr>
          <w:color w:val="000009"/>
          <w:sz w:val="24"/>
          <w:szCs w:val="24"/>
        </w:rPr>
        <w:t>irth :</w:t>
      </w:r>
      <w:proofErr w:type="gramEnd"/>
      <w:r>
        <w:rPr>
          <w:color w:val="000009"/>
          <w:spacing w:val="2"/>
          <w:sz w:val="24"/>
          <w:szCs w:val="24"/>
        </w:rPr>
        <w:t xml:space="preserve"> J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k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rt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 xml:space="preserve">, 26 </w:t>
      </w:r>
      <w:proofErr w:type="spellStart"/>
      <w:r>
        <w:rPr>
          <w:color w:val="000009"/>
          <w:spacing w:val="2"/>
          <w:sz w:val="24"/>
          <w:szCs w:val="24"/>
        </w:rPr>
        <w:t>J</w:t>
      </w:r>
      <w:r>
        <w:rPr>
          <w:color w:val="000009"/>
          <w:sz w:val="24"/>
          <w:szCs w:val="24"/>
        </w:rPr>
        <w:t>uni</w:t>
      </w:r>
      <w:proofErr w:type="spellEnd"/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1997</w:t>
      </w:r>
    </w:p>
    <w:p w:rsidR="005A0944" w:rsidRDefault="00A32B40">
      <w:pPr>
        <w:ind w:left="113"/>
        <w:rPr>
          <w:sz w:val="24"/>
          <w:szCs w:val="24"/>
        </w:rPr>
      </w:pPr>
      <w:r>
        <w:rPr>
          <w:color w:val="000009"/>
          <w:sz w:val="24"/>
          <w:szCs w:val="24"/>
        </w:rPr>
        <w:t>Add</w:t>
      </w:r>
      <w:r>
        <w:rPr>
          <w:color w:val="000009"/>
          <w:spacing w:val="-1"/>
          <w:sz w:val="24"/>
          <w:szCs w:val="24"/>
        </w:rPr>
        <w:t>re</w:t>
      </w:r>
      <w:r>
        <w:rPr>
          <w:color w:val="000009"/>
          <w:sz w:val="24"/>
          <w:szCs w:val="24"/>
        </w:rPr>
        <w:t xml:space="preserve">ss                        </w:t>
      </w:r>
      <w:r>
        <w:rPr>
          <w:color w:val="000009"/>
          <w:spacing w:val="2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: J</w:t>
      </w:r>
      <w:r>
        <w:rPr>
          <w:color w:val="000009"/>
          <w:spacing w:val="1"/>
          <w:sz w:val="24"/>
          <w:szCs w:val="24"/>
        </w:rPr>
        <w:t>l</w:t>
      </w:r>
      <w:r>
        <w:rPr>
          <w:color w:val="000009"/>
          <w:sz w:val="24"/>
          <w:szCs w:val="24"/>
        </w:rPr>
        <w:t>.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 xml:space="preserve">Masjid </w:t>
      </w:r>
      <w:r>
        <w:rPr>
          <w:color w:val="000009"/>
          <w:spacing w:val="1"/>
          <w:sz w:val="24"/>
          <w:szCs w:val="24"/>
        </w:rPr>
        <w:t>Ra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z w:val="24"/>
          <w:szCs w:val="24"/>
        </w:rPr>
        <w:t>a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No 28</w:t>
      </w:r>
      <w:r>
        <w:rPr>
          <w:color w:val="000009"/>
          <w:spacing w:val="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RT 05/</w:t>
      </w:r>
      <w:r>
        <w:rPr>
          <w:color w:val="000009"/>
          <w:spacing w:val="1"/>
          <w:sz w:val="24"/>
          <w:szCs w:val="24"/>
        </w:rPr>
        <w:t>R</w:t>
      </w:r>
      <w:r>
        <w:rPr>
          <w:color w:val="000009"/>
          <w:sz w:val="24"/>
          <w:szCs w:val="24"/>
        </w:rPr>
        <w:t>W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02,</w:t>
      </w:r>
      <w:r>
        <w:rPr>
          <w:color w:val="000009"/>
          <w:spacing w:val="-2"/>
          <w:sz w:val="24"/>
          <w:szCs w:val="24"/>
        </w:rPr>
        <w:t xml:space="preserve"> </w:t>
      </w:r>
      <w:proofErr w:type="spellStart"/>
      <w:r>
        <w:rPr>
          <w:color w:val="000009"/>
          <w:spacing w:val="2"/>
          <w:sz w:val="24"/>
          <w:szCs w:val="24"/>
        </w:rPr>
        <w:t>J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t</w:t>
      </w:r>
      <w:r>
        <w:rPr>
          <w:color w:val="000009"/>
          <w:spacing w:val="1"/>
          <w:sz w:val="24"/>
          <w:szCs w:val="24"/>
        </w:rPr>
        <w:t>i</w:t>
      </w:r>
      <w:r>
        <w:rPr>
          <w:color w:val="000009"/>
          <w:spacing w:val="-1"/>
          <w:sz w:val="24"/>
          <w:szCs w:val="24"/>
        </w:rPr>
        <w:t>ce</w:t>
      </w:r>
      <w:r>
        <w:rPr>
          <w:color w:val="000009"/>
          <w:sz w:val="24"/>
          <w:szCs w:val="24"/>
        </w:rPr>
        <w:t>mpak</w:t>
      </w:r>
      <w:r>
        <w:rPr>
          <w:color w:val="000009"/>
          <w:spacing w:val="-1"/>
          <w:sz w:val="24"/>
          <w:szCs w:val="24"/>
        </w:rPr>
        <w:t>a</w:t>
      </w:r>
      <w:proofErr w:type="spellEnd"/>
      <w:r>
        <w:rPr>
          <w:color w:val="000009"/>
          <w:sz w:val="24"/>
          <w:szCs w:val="24"/>
        </w:rPr>
        <w:t xml:space="preserve">, </w:t>
      </w:r>
      <w:proofErr w:type="spellStart"/>
      <w:r>
        <w:rPr>
          <w:color w:val="000009"/>
          <w:spacing w:val="1"/>
          <w:sz w:val="24"/>
          <w:szCs w:val="24"/>
        </w:rPr>
        <w:t>P</w:t>
      </w:r>
      <w:r>
        <w:rPr>
          <w:color w:val="000009"/>
          <w:sz w:val="24"/>
          <w:szCs w:val="24"/>
        </w:rPr>
        <w:t>ondok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G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de</w:t>
      </w:r>
      <w:proofErr w:type="spellEnd"/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17411</w:t>
      </w:r>
    </w:p>
    <w:p w:rsidR="005A0944" w:rsidRDefault="00A32B40">
      <w:pPr>
        <w:ind w:left="113"/>
        <w:rPr>
          <w:sz w:val="24"/>
          <w:szCs w:val="24"/>
        </w:rPr>
      </w:pPr>
      <w:r>
        <w:rPr>
          <w:color w:val="000009"/>
          <w:sz w:val="24"/>
          <w:szCs w:val="24"/>
        </w:rPr>
        <w:t>Ma</w:t>
      </w:r>
      <w:r>
        <w:rPr>
          <w:color w:val="000009"/>
          <w:spacing w:val="-1"/>
          <w:sz w:val="24"/>
          <w:szCs w:val="24"/>
        </w:rPr>
        <w:t>r</w:t>
      </w:r>
      <w:r>
        <w:rPr>
          <w:color w:val="000009"/>
          <w:sz w:val="24"/>
          <w:szCs w:val="24"/>
        </w:rPr>
        <w:t>i</w:t>
      </w:r>
      <w:r>
        <w:rPr>
          <w:color w:val="000009"/>
          <w:spacing w:val="1"/>
          <w:sz w:val="24"/>
          <w:szCs w:val="24"/>
        </w:rPr>
        <w:t>t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l</w:t>
      </w:r>
      <w:r>
        <w:rPr>
          <w:color w:val="000009"/>
          <w:spacing w:val="1"/>
          <w:sz w:val="24"/>
          <w:szCs w:val="24"/>
        </w:rPr>
        <w:t xml:space="preserve"> S</w:t>
      </w:r>
      <w:r>
        <w:rPr>
          <w:color w:val="000009"/>
          <w:sz w:val="24"/>
          <w:szCs w:val="24"/>
        </w:rPr>
        <w:t xml:space="preserve">tatus              </w:t>
      </w:r>
      <w:r>
        <w:rPr>
          <w:color w:val="000009"/>
          <w:spacing w:val="5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 xml:space="preserve">: </w:t>
      </w:r>
      <w:r>
        <w:rPr>
          <w:color w:val="000009"/>
          <w:spacing w:val="1"/>
          <w:sz w:val="24"/>
          <w:szCs w:val="24"/>
        </w:rPr>
        <w:t>S</w:t>
      </w:r>
      <w:r>
        <w:rPr>
          <w:color w:val="000009"/>
          <w:sz w:val="24"/>
          <w:szCs w:val="24"/>
        </w:rPr>
        <w:t>in</w:t>
      </w:r>
      <w:r>
        <w:rPr>
          <w:color w:val="000009"/>
          <w:spacing w:val="-2"/>
          <w:sz w:val="24"/>
          <w:szCs w:val="24"/>
        </w:rPr>
        <w:t>g</w:t>
      </w:r>
      <w:r>
        <w:rPr>
          <w:color w:val="000009"/>
          <w:sz w:val="24"/>
          <w:szCs w:val="24"/>
        </w:rPr>
        <w:t>le</w:t>
      </w:r>
    </w:p>
    <w:p w:rsidR="005A0944" w:rsidRPr="00A32B40" w:rsidRDefault="00A32B40">
      <w:pPr>
        <w:ind w:left="113"/>
        <w:rPr>
          <w:sz w:val="24"/>
          <w:szCs w:val="24"/>
          <w:lang w:val="id-ID"/>
        </w:rPr>
      </w:pPr>
      <w:r>
        <w:rPr>
          <w:color w:val="000009"/>
          <w:sz w:val="24"/>
          <w:szCs w:val="24"/>
        </w:rPr>
        <w:t>T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lephon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 xml:space="preserve">/HP              </w:t>
      </w:r>
      <w:r>
        <w:rPr>
          <w:color w:val="000009"/>
          <w:spacing w:val="2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: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08</w:t>
      </w:r>
      <w:r>
        <w:rPr>
          <w:color w:val="000009"/>
          <w:sz w:val="24"/>
          <w:szCs w:val="24"/>
          <w:lang w:val="id-ID"/>
        </w:rPr>
        <w:t>95-8531-006-4</w:t>
      </w:r>
    </w:p>
    <w:p w:rsidR="005A0944" w:rsidRDefault="00A32B40">
      <w:pPr>
        <w:ind w:left="113"/>
        <w:rPr>
          <w:sz w:val="24"/>
          <w:szCs w:val="24"/>
        </w:rPr>
      </w:pPr>
      <w:r>
        <w:rPr>
          <w:color w:val="000009"/>
          <w:sz w:val="24"/>
          <w:szCs w:val="24"/>
        </w:rPr>
        <w:t>E</w:t>
      </w:r>
      <w:r>
        <w:rPr>
          <w:color w:val="000009"/>
          <w:spacing w:val="-1"/>
          <w:sz w:val="24"/>
          <w:szCs w:val="24"/>
        </w:rPr>
        <w:t>-</w:t>
      </w:r>
      <w:r>
        <w:rPr>
          <w:color w:val="000009"/>
          <w:sz w:val="24"/>
          <w:szCs w:val="24"/>
        </w:rPr>
        <w:t xml:space="preserve">mail                          </w:t>
      </w:r>
      <w:r>
        <w:rPr>
          <w:color w:val="000009"/>
          <w:spacing w:val="34"/>
          <w:sz w:val="24"/>
          <w:szCs w:val="24"/>
        </w:rPr>
        <w:t xml:space="preserve"> </w:t>
      </w:r>
      <w:hyperlink r:id="rId7">
        <w:r>
          <w:rPr>
            <w:color w:val="000009"/>
            <w:sz w:val="24"/>
            <w:szCs w:val="24"/>
          </w:rPr>
          <w:t>:</w:t>
        </w:r>
        <w:r>
          <w:rPr>
            <w:color w:val="000009"/>
            <w:spacing w:val="1"/>
            <w:sz w:val="24"/>
            <w:szCs w:val="24"/>
          </w:rPr>
          <w:t xml:space="preserve"> </w:t>
        </w:r>
        <w:r>
          <w:rPr>
            <w:color w:val="000009"/>
            <w:sz w:val="24"/>
            <w:szCs w:val="24"/>
          </w:rPr>
          <w:t>f</w:t>
        </w:r>
      </w:hyperlink>
      <w:r>
        <w:rPr>
          <w:color w:val="000009"/>
          <w:spacing w:val="-2"/>
          <w:sz w:val="24"/>
          <w:szCs w:val="24"/>
        </w:rPr>
        <w:t>a</w:t>
      </w:r>
      <w:hyperlink r:id="rId8">
        <w:r>
          <w:rPr>
            <w:color w:val="000009"/>
            <w:sz w:val="24"/>
            <w:szCs w:val="24"/>
          </w:rPr>
          <w:t>ja</w:t>
        </w:r>
        <w:r>
          <w:rPr>
            <w:color w:val="000009"/>
            <w:spacing w:val="-1"/>
            <w:sz w:val="24"/>
            <w:szCs w:val="24"/>
          </w:rPr>
          <w:t>r</w:t>
        </w:r>
        <w:r>
          <w:rPr>
            <w:color w:val="000009"/>
            <w:sz w:val="24"/>
            <w:szCs w:val="24"/>
          </w:rPr>
          <w:t>ir</w:t>
        </w:r>
        <w:r>
          <w:rPr>
            <w:color w:val="000009"/>
            <w:spacing w:val="-1"/>
            <w:sz w:val="24"/>
            <w:szCs w:val="24"/>
          </w:rPr>
          <w:t>a</w:t>
        </w:r>
        <w:r>
          <w:rPr>
            <w:color w:val="000009"/>
            <w:spacing w:val="2"/>
            <w:sz w:val="24"/>
            <w:szCs w:val="24"/>
          </w:rPr>
          <w:t>w</w:t>
        </w:r>
        <w:r>
          <w:rPr>
            <w:color w:val="000009"/>
            <w:spacing w:val="-1"/>
            <w:sz w:val="24"/>
            <w:szCs w:val="24"/>
          </w:rPr>
          <w:t>a</w:t>
        </w:r>
        <w:r>
          <w:rPr>
            <w:color w:val="000009"/>
            <w:sz w:val="24"/>
            <w:szCs w:val="24"/>
          </w:rPr>
          <w:t>n300</w:t>
        </w:r>
        <w:r>
          <w:rPr>
            <w:color w:val="000009"/>
            <w:spacing w:val="2"/>
            <w:sz w:val="24"/>
            <w:szCs w:val="24"/>
          </w:rPr>
          <w:t>@</w:t>
        </w:r>
        <w:r>
          <w:rPr>
            <w:color w:val="000009"/>
            <w:spacing w:val="-2"/>
            <w:sz w:val="24"/>
            <w:szCs w:val="24"/>
          </w:rPr>
          <w:t>g</w:t>
        </w:r>
        <w:r>
          <w:rPr>
            <w:color w:val="000009"/>
            <w:sz w:val="24"/>
            <w:szCs w:val="24"/>
          </w:rPr>
          <w:t>mail.com</w:t>
        </w:r>
      </w:hyperlink>
    </w:p>
    <w:p w:rsidR="005A0944" w:rsidRDefault="005A0944">
      <w:pPr>
        <w:spacing w:before="16" w:line="260" w:lineRule="exact"/>
        <w:rPr>
          <w:sz w:val="26"/>
          <w:szCs w:val="26"/>
        </w:rPr>
      </w:pPr>
    </w:p>
    <w:p w:rsidR="005A0944" w:rsidRDefault="00A32B40">
      <w:pPr>
        <w:ind w:left="113"/>
        <w:rPr>
          <w:sz w:val="24"/>
          <w:szCs w:val="24"/>
        </w:rPr>
      </w:pPr>
      <w:r>
        <w:rPr>
          <w:color w:val="000009"/>
          <w:sz w:val="24"/>
          <w:szCs w:val="24"/>
        </w:rPr>
        <w:t>Edu</w:t>
      </w:r>
      <w:r>
        <w:rPr>
          <w:color w:val="000009"/>
          <w:spacing w:val="-1"/>
          <w:sz w:val="24"/>
          <w:szCs w:val="24"/>
        </w:rPr>
        <w:t>ca</w:t>
      </w:r>
      <w:r>
        <w:rPr>
          <w:color w:val="000009"/>
          <w:sz w:val="24"/>
          <w:szCs w:val="24"/>
        </w:rPr>
        <w:t>t</w:t>
      </w:r>
      <w:r>
        <w:rPr>
          <w:color w:val="000009"/>
          <w:spacing w:val="1"/>
          <w:sz w:val="24"/>
          <w:szCs w:val="24"/>
        </w:rPr>
        <w:t>i</w:t>
      </w:r>
      <w:r>
        <w:rPr>
          <w:color w:val="000009"/>
          <w:sz w:val="24"/>
          <w:szCs w:val="24"/>
        </w:rPr>
        <w:t>on</w:t>
      </w:r>
    </w:p>
    <w:p w:rsidR="005A0944" w:rsidRDefault="00A32B40">
      <w:pPr>
        <w:ind w:left="113"/>
        <w:rPr>
          <w:sz w:val="24"/>
          <w:szCs w:val="24"/>
        </w:rPr>
      </w:pPr>
      <w:r>
        <w:rPr>
          <w:color w:val="000009"/>
          <w:sz w:val="24"/>
          <w:szCs w:val="24"/>
        </w:rPr>
        <w:t xml:space="preserve">2012 – 2015 </w:t>
      </w:r>
      <w:r>
        <w:rPr>
          <w:color w:val="000009"/>
          <w:spacing w:val="1"/>
          <w:sz w:val="24"/>
          <w:szCs w:val="24"/>
        </w:rPr>
        <w:t>S</w:t>
      </w:r>
      <w:r>
        <w:rPr>
          <w:color w:val="000009"/>
          <w:sz w:val="24"/>
          <w:szCs w:val="24"/>
        </w:rPr>
        <w:t xml:space="preserve">MK </w:t>
      </w:r>
      <w:proofErr w:type="spellStart"/>
      <w:r>
        <w:rPr>
          <w:color w:val="000009"/>
          <w:sz w:val="24"/>
          <w:szCs w:val="24"/>
        </w:rPr>
        <w:t>Y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dika</w:t>
      </w:r>
      <w:proofErr w:type="spellEnd"/>
      <w:r>
        <w:rPr>
          <w:color w:val="000009"/>
          <w:sz w:val="24"/>
          <w:szCs w:val="24"/>
        </w:rPr>
        <w:t xml:space="preserve"> 6</w:t>
      </w:r>
    </w:p>
    <w:p w:rsidR="005A0944" w:rsidRDefault="00A32B40">
      <w:pPr>
        <w:ind w:left="113"/>
        <w:rPr>
          <w:sz w:val="24"/>
          <w:szCs w:val="24"/>
        </w:rPr>
      </w:pPr>
      <w:r>
        <w:rPr>
          <w:color w:val="000009"/>
          <w:sz w:val="24"/>
          <w:szCs w:val="24"/>
        </w:rPr>
        <w:t xml:space="preserve">2009 – 2012 </w:t>
      </w:r>
      <w:r>
        <w:rPr>
          <w:color w:val="000009"/>
          <w:spacing w:val="1"/>
          <w:sz w:val="24"/>
          <w:szCs w:val="24"/>
        </w:rPr>
        <w:t>S</w:t>
      </w:r>
      <w:r>
        <w:rPr>
          <w:color w:val="000009"/>
          <w:sz w:val="24"/>
          <w:szCs w:val="24"/>
        </w:rPr>
        <w:t>MP</w:t>
      </w:r>
      <w:r>
        <w:rPr>
          <w:color w:val="000009"/>
          <w:spacing w:val="1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Y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dika</w:t>
      </w:r>
      <w:proofErr w:type="spellEnd"/>
      <w:r>
        <w:rPr>
          <w:color w:val="000009"/>
          <w:sz w:val="24"/>
          <w:szCs w:val="24"/>
        </w:rPr>
        <w:t xml:space="preserve"> 4</w:t>
      </w:r>
    </w:p>
    <w:p w:rsidR="005A0944" w:rsidRDefault="00A32B40">
      <w:pPr>
        <w:ind w:left="113"/>
        <w:rPr>
          <w:sz w:val="24"/>
          <w:szCs w:val="24"/>
        </w:rPr>
      </w:pPr>
      <w:r>
        <w:rPr>
          <w:color w:val="000009"/>
          <w:sz w:val="24"/>
          <w:szCs w:val="24"/>
        </w:rPr>
        <w:t xml:space="preserve">2003 – 2009 </w:t>
      </w:r>
      <w:r>
        <w:rPr>
          <w:color w:val="000009"/>
          <w:spacing w:val="1"/>
          <w:sz w:val="24"/>
          <w:szCs w:val="24"/>
        </w:rPr>
        <w:t>S</w:t>
      </w:r>
      <w:r>
        <w:rPr>
          <w:color w:val="000009"/>
          <w:sz w:val="24"/>
          <w:szCs w:val="24"/>
        </w:rPr>
        <w:t>DN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 xml:space="preserve">07 </w:t>
      </w:r>
      <w:proofErr w:type="spellStart"/>
      <w:r>
        <w:rPr>
          <w:color w:val="000009"/>
          <w:spacing w:val="1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pacing w:val="-2"/>
          <w:sz w:val="24"/>
          <w:szCs w:val="24"/>
        </w:rPr>
        <w:t>g</w:t>
      </w:r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 xml:space="preserve"> Du</w:t>
      </w:r>
      <w:r>
        <w:rPr>
          <w:color w:val="000009"/>
          <w:spacing w:val="1"/>
          <w:sz w:val="24"/>
          <w:szCs w:val="24"/>
        </w:rPr>
        <w:t>r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 xml:space="preserve">n </w:t>
      </w:r>
      <w:proofErr w:type="spellStart"/>
      <w:r>
        <w:rPr>
          <w:color w:val="000009"/>
          <w:spacing w:val="1"/>
          <w:sz w:val="24"/>
          <w:szCs w:val="24"/>
        </w:rPr>
        <w:t>S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wit</w:t>
      </w:r>
      <w:proofErr w:type="spellEnd"/>
    </w:p>
    <w:p w:rsidR="005A0944" w:rsidRDefault="005A0944">
      <w:pPr>
        <w:spacing w:before="2" w:line="140" w:lineRule="exact"/>
        <w:rPr>
          <w:sz w:val="15"/>
          <w:szCs w:val="15"/>
        </w:rPr>
      </w:pPr>
    </w:p>
    <w:p w:rsidR="005A0944" w:rsidRDefault="005A0944">
      <w:pPr>
        <w:spacing w:line="200" w:lineRule="exact"/>
      </w:pPr>
    </w:p>
    <w:p w:rsidR="005A0944" w:rsidRDefault="005A0944">
      <w:pPr>
        <w:spacing w:line="200" w:lineRule="exact"/>
      </w:pPr>
    </w:p>
    <w:p w:rsidR="005A0944" w:rsidRDefault="00A32B40">
      <w:pPr>
        <w:ind w:left="113"/>
        <w:rPr>
          <w:sz w:val="24"/>
          <w:szCs w:val="24"/>
        </w:rPr>
      </w:pPr>
      <w:r>
        <w:rPr>
          <w:color w:val="000009"/>
          <w:spacing w:val="1"/>
          <w:sz w:val="24"/>
          <w:szCs w:val="24"/>
        </w:rPr>
        <w:t>S</w:t>
      </w:r>
      <w:r>
        <w:rPr>
          <w:color w:val="000009"/>
          <w:sz w:val="24"/>
          <w:szCs w:val="24"/>
        </w:rPr>
        <w:t>ki</w:t>
      </w:r>
      <w:r>
        <w:rPr>
          <w:color w:val="000009"/>
          <w:spacing w:val="1"/>
          <w:sz w:val="24"/>
          <w:szCs w:val="24"/>
        </w:rPr>
        <w:t>l</w:t>
      </w:r>
      <w:r>
        <w:rPr>
          <w:color w:val="000009"/>
          <w:sz w:val="24"/>
          <w:szCs w:val="24"/>
        </w:rPr>
        <w:t>ls</w:t>
      </w:r>
    </w:p>
    <w:p w:rsidR="005A0944" w:rsidRDefault="00A32B40">
      <w:pPr>
        <w:spacing w:before="2"/>
        <w:ind w:left="473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</w:t>
      </w:r>
      <w:r>
        <w:rPr>
          <w:color w:val="000009"/>
          <w:sz w:val="24"/>
          <w:szCs w:val="24"/>
        </w:rPr>
        <w:t xml:space="preserve">   </w:t>
      </w:r>
      <w:r>
        <w:rPr>
          <w:color w:val="000009"/>
          <w:spacing w:val="10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Op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r</w:t>
      </w:r>
      <w:r>
        <w:rPr>
          <w:color w:val="000009"/>
          <w:spacing w:val="-2"/>
          <w:sz w:val="24"/>
          <w:szCs w:val="24"/>
        </w:rPr>
        <w:t>a</w:t>
      </w:r>
      <w:r>
        <w:rPr>
          <w:color w:val="000009"/>
          <w:sz w:val="24"/>
          <w:szCs w:val="24"/>
        </w:rPr>
        <w:t>t</w:t>
      </w:r>
      <w:r>
        <w:rPr>
          <w:color w:val="000009"/>
          <w:spacing w:val="1"/>
          <w:sz w:val="24"/>
          <w:szCs w:val="24"/>
        </w:rPr>
        <w:t>i</w:t>
      </w:r>
      <w:r>
        <w:rPr>
          <w:color w:val="000009"/>
          <w:spacing w:val="2"/>
          <w:sz w:val="24"/>
          <w:szCs w:val="24"/>
        </w:rPr>
        <w:t>n</w:t>
      </w:r>
      <w:r>
        <w:rPr>
          <w:color w:val="000009"/>
          <w:sz w:val="24"/>
          <w:szCs w:val="24"/>
        </w:rPr>
        <w:t>g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Compu</w:t>
      </w:r>
      <w:r>
        <w:rPr>
          <w:color w:val="000009"/>
          <w:spacing w:val="1"/>
          <w:sz w:val="24"/>
          <w:szCs w:val="24"/>
        </w:rPr>
        <w:t>t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 xml:space="preserve">r </w:t>
      </w:r>
      <w:proofErr w:type="gramStart"/>
      <w:r>
        <w:rPr>
          <w:color w:val="000009"/>
          <w:spacing w:val="-1"/>
          <w:sz w:val="24"/>
          <w:szCs w:val="24"/>
        </w:rPr>
        <w:t>O</w:t>
      </w:r>
      <w:r>
        <w:rPr>
          <w:color w:val="000009"/>
          <w:sz w:val="24"/>
          <w:szCs w:val="24"/>
        </w:rPr>
        <w:t>f</w:t>
      </w:r>
      <w:proofErr w:type="gramEnd"/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Mi</w:t>
      </w:r>
      <w:r>
        <w:rPr>
          <w:color w:val="000009"/>
          <w:spacing w:val="-1"/>
          <w:sz w:val="24"/>
          <w:szCs w:val="24"/>
        </w:rPr>
        <w:t>c</w:t>
      </w:r>
      <w:r>
        <w:rPr>
          <w:color w:val="000009"/>
          <w:sz w:val="24"/>
          <w:szCs w:val="24"/>
        </w:rPr>
        <w:t>roso</w:t>
      </w:r>
      <w:r>
        <w:rPr>
          <w:color w:val="000009"/>
          <w:spacing w:val="-1"/>
          <w:sz w:val="24"/>
          <w:szCs w:val="24"/>
        </w:rPr>
        <w:t>f</w:t>
      </w:r>
      <w:r>
        <w:rPr>
          <w:color w:val="000009"/>
          <w:sz w:val="24"/>
          <w:szCs w:val="24"/>
        </w:rPr>
        <w:t xml:space="preserve">t </w:t>
      </w:r>
      <w:proofErr w:type="spellStart"/>
      <w:r>
        <w:rPr>
          <w:color w:val="000009"/>
          <w:spacing w:val="1"/>
          <w:sz w:val="24"/>
          <w:szCs w:val="24"/>
        </w:rPr>
        <w:t>P</w:t>
      </w:r>
      <w:r>
        <w:rPr>
          <w:color w:val="000009"/>
          <w:sz w:val="24"/>
          <w:szCs w:val="24"/>
        </w:rPr>
        <w:t>ow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rpoint</w:t>
      </w:r>
      <w:proofErr w:type="spellEnd"/>
      <w:r>
        <w:rPr>
          <w:color w:val="000009"/>
          <w:sz w:val="24"/>
          <w:szCs w:val="24"/>
        </w:rPr>
        <w:t>, M</w:t>
      </w:r>
      <w:r>
        <w:rPr>
          <w:color w:val="000009"/>
          <w:spacing w:val="1"/>
          <w:sz w:val="24"/>
          <w:szCs w:val="24"/>
        </w:rPr>
        <w:t>i</w:t>
      </w:r>
      <w:r>
        <w:rPr>
          <w:color w:val="000009"/>
          <w:spacing w:val="-1"/>
          <w:sz w:val="24"/>
          <w:szCs w:val="24"/>
        </w:rPr>
        <w:t>c</w:t>
      </w:r>
      <w:r>
        <w:rPr>
          <w:color w:val="000009"/>
          <w:sz w:val="24"/>
          <w:szCs w:val="24"/>
        </w:rPr>
        <w:t>roso</w:t>
      </w:r>
      <w:r>
        <w:rPr>
          <w:color w:val="000009"/>
          <w:spacing w:val="-1"/>
          <w:sz w:val="24"/>
          <w:szCs w:val="24"/>
        </w:rPr>
        <w:t>f</w:t>
      </w:r>
      <w:r>
        <w:rPr>
          <w:color w:val="000009"/>
          <w:sz w:val="24"/>
          <w:szCs w:val="24"/>
        </w:rPr>
        <w:t xml:space="preserve">t </w:t>
      </w:r>
      <w:r>
        <w:rPr>
          <w:color w:val="000009"/>
          <w:spacing w:val="2"/>
          <w:sz w:val="24"/>
          <w:szCs w:val="24"/>
        </w:rPr>
        <w:t>W</w:t>
      </w:r>
      <w:r>
        <w:rPr>
          <w:color w:val="000009"/>
          <w:sz w:val="24"/>
          <w:szCs w:val="24"/>
        </w:rPr>
        <w:t>o</w:t>
      </w:r>
      <w:r>
        <w:rPr>
          <w:color w:val="000009"/>
          <w:spacing w:val="-1"/>
          <w:sz w:val="24"/>
          <w:szCs w:val="24"/>
        </w:rPr>
        <w:t>r</w:t>
      </w:r>
      <w:r>
        <w:rPr>
          <w:color w:val="000009"/>
          <w:sz w:val="24"/>
          <w:szCs w:val="24"/>
        </w:rPr>
        <w:t>d,</w:t>
      </w:r>
      <w:r>
        <w:rPr>
          <w:color w:val="000009"/>
          <w:spacing w:val="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Mi</w:t>
      </w:r>
      <w:r>
        <w:rPr>
          <w:color w:val="000009"/>
          <w:spacing w:val="-1"/>
          <w:sz w:val="24"/>
          <w:szCs w:val="24"/>
        </w:rPr>
        <w:t>c</w:t>
      </w:r>
      <w:r>
        <w:rPr>
          <w:color w:val="000009"/>
          <w:sz w:val="24"/>
          <w:szCs w:val="24"/>
        </w:rPr>
        <w:t>roso</w:t>
      </w:r>
      <w:r>
        <w:rPr>
          <w:color w:val="000009"/>
          <w:spacing w:val="-1"/>
          <w:sz w:val="24"/>
          <w:szCs w:val="24"/>
        </w:rPr>
        <w:t>f</w:t>
      </w:r>
      <w:r>
        <w:rPr>
          <w:color w:val="000009"/>
          <w:sz w:val="24"/>
          <w:szCs w:val="24"/>
        </w:rPr>
        <w:t>t</w:t>
      </w:r>
      <w:r>
        <w:rPr>
          <w:color w:val="000009"/>
          <w:spacing w:val="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E</w:t>
      </w:r>
      <w:r>
        <w:rPr>
          <w:color w:val="000009"/>
          <w:spacing w:val="2"/>
          <w:sz w:val="24"/>
          <w:szCs w:val="24"/>
        </w:rPr>
        <w:t>x</w:t>
      </w:r>
      <w:r>
        <w:rPr>
          <w:color w:val="000009"/>
          <w:spacing w:val="-1"/>
          <w:sz w:val="24"/>
          <w:szCs w:val="24"/>
        </w:rPr>
        <w:t>ce</w:t>
      </w:r>
      <w:r>
        <w:rPr>
          <w:color w:val="000009"/>
          <w:sz w:val="24"/>
          <w:szCs w:val="24"/>
        </w:rPr>
        <w:t>l,</w:t>
      </w:r>
      <w:r>
        <w:rPr>
          <w:color w:val="000009"/>
          <w:spacing w:val="-8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</w:t>
      </w:r>
      <w:r>
        <w:rPr>
          <w:color w:val="000009"/>
          <w:spacing w:val="-1"/>
          <w:sz w:val="24"/>
          <w:szCs w:val="24"/>
        </w:rPr>
        <w:t>cce</w:t>
      </w:r>
      <w:r>
        <w:rPr>
          <w:color w:val="000009"/>
          <w:sz w:val="24"/>
          <w:szCs w:val="24"/>
        </w:rPr>
        <w:t>ss</w:t>
      </w:r>
    </w:p>
    <w:p w:rsidR="005A0944" w:rsidRDefault="00A32B40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color w:val="000009"/>
          <w:position w:val="-1"/>
          <w:sz w:val="24"/>
          <w:szCs w:val="24"/>
        </w:rPr>
        <w:t></w:t>
      </w:r>
      <w:r>
        <w:rPr>
          <w:color w:val="000009"/>
          <w:position w:val="-1"/>
          <w:sz w:val="24"/>
          <w:szCs w:val="24"/>
        </w:rPr>
        <w:t xml:space="preserve">   </w:t>
      </w:r>
      <w:r>
        <w:rPr>
          <w:color w:val="000009"/>
          <w:spacing w:val="10"/>
          <w:position w:val="-1"/>
          <w:sz w:val="24"/>
          <w:szCs w:val="24"/>
        </w:rPr>
        <w:t xml:space="preserve"> </w:t>
      </w:r>
      <w:r>
        <w:rPr>
          <w:color w:val="000009"/>
          <w:position w:val="-1"/>
          <w:sz w:val="24"/>
          <w:szCs w:val="24"/>
        </w:rPr>
        <w:t>Op</w:t>
      </w:r>
      <w:r>
        <w:rPr>
          <w:color w:val="000009"/>
          <w:spacing w:val="-1"/>
          <w:position w:val="-1"/>
          <w:sz w:val="24"/>
          <w:szCs w:val="24"/>
        </w:rPr>
        <w:t>e</w:t>
      </w:r>
      <w:r>
        <w:rPr>
          <w:color w:val="000009"/>
          <w:position w:val="-1"/>
          <w:sz w:val="24"/>
          <w:szCs w:val="24"/>
        </w:rPr>
        <w:t>r</w:t>
      </w:r>
      <w:r>
        <w:rPr>
          <w:color w:val="000009"/>
          <w:spacing w:val="-2"/>
          <w:position w:val="-1"/>
          <w:sz w:val="24"/>
          <w:szCs w:val="24"/>
        </w:rPr>
        <w:t>a</w:t>
      </w:r>
      <w:r>
        <w:rPr>
          <w:color w:val="000009"/>
          <w:position w:val="-1"/>
          <w:sz w:val="24"/>
          <w:szCs w:val="24"/>
        </w:rPr>
        <w:t>t</w:t>
      </w:r>
      <w:r>
        <w:rPr>
          <w:color w:val="000009"/>
          <w:spacing w:val="1"/>
          <w:position w:val="-1"/>
          <w:sz w:val="24"/>
          <w:szCs w:val="24"/>
        </w:rPr>
        <w:t>i</w:t>
      </w:r>
      <w:r>
        <w:rPr>
          <w:color w:val="000009"/>
          <w:spacing w:val="2"/>
          <w:position w:val="-1"/>
          <w:sz w:val="24"/>
          <w:szCs w:val="24"/>
        </w:rPr>
        <w:t>n</w:t>
      </w:r>
      <w:r>
        <w:rPr>
          <w:color w:val="000009"/>
          <w:position w:val="-1"/>
          <w:sz w:val="24"/>
          <w:szCs w:val="24"/>
        </w:rPr>
        <w:t>g</w:t>
      </w:r>
      <w:r>
        <w:rPr>
          <w:color w:val="000009"/>
          <w:spacing w:val="-7"/>
          <w:position w:val="-1"/>
          <w:sz w:val="24"/>
          <w:szCs w:val="24"/>
        </w:rPr>
        <w:t xml:space="preserve"> </w:t>
      </w:r>
      <w:proofErr w:type="gramStart"/>
      <w:r>
        <w:rPr>
          <w:color w:val="000009"/>
          <w:position w:val="-1"/>
          <w:sz w:val="24"/>
          <w:szCs w:val="24"/>
        </w:rPr>
        <w:t>OS(</w:t>
      </w:r>
      <w:proofErr w:type="gramEnd"/>
      <w:r>
        <w:rPr>
          <w:color w:val="000009"/>
          <w:spacing w:val="1"/>
          <w:position w:val="-1"/>
          <w:sz w:val="24"/>
          <w:szCs w:val="24"/>
        </w:rPr>
        <w:t>W</w:t>
      </w:r>
      <w:r>
        <w:rPr>
          <w:color w:val="000009"/>
          <w:position w:val="-1"/>
          <w:sz w:val="24"/>
          <w:szCs w:val="24"/>
        </w:rPr>
        <w:t>indows)</w:t>
      </w:r>
    </w:p>
    <w:p w:rsidR="005A0944" w:rsidRDefault="00A32B40">
      <w:pPr>
        <w:spacing w:before="1"/>
        <w:ind w:left="473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</w:t>
      </w:r>
      <w:r>
        <w:rPr>
          <w:color w:val="000009"/>
          <w:sz w:val="24"/>
          <w:szCs w:val="24"/>
        </w:rPr>
        <w:t xml:space="preserve">   </w:t>
      </w:r>
      <w:r>
        <w:rPr>
          <w:color w:val="000009"/>
          <w:spacing w:val="10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H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rd</w:t>
      </w:r>
      <w:r>
        <w:rPr>
          <w:color w:val="000009"/>
          <w:spacing w:val="-1"/>
          <w:sz w:val="24"/>
          <w:szCs w:val="24"/>
        </w:rPr>
        <w:t>w</w:t>
      </w:r>
      <w:r>
        <w:rPr>
          <w:color w:val="000009"/>
          <w:sz w:val="24"/>
          <w:szCs w:val="24"/>
        </w:rPr>
        <w:t>o</w:t>
      </w:r>
      <w:r>
        <w:rPr>
          <w:color w:val="000009"/>
          <w:spacing w:val="-1"/>
          <w:sz w:val="24"/>
          <w:szCs w:val="24"/>
        </w:rPr>
        <w:t>r</w:t>
      </w:r>
      <w:r>
        <w:rPr>
          <w:color w:val="000009"/>
          <w:sz w:val="24"/>
          <w:szCs w:val="24"/>
        </w:rPr>
        <w:t>ki</w:t>
      </w:r>
      <w:r>
        <w:rPr>
          <w:color w:val="000009"/>
          <w:spacing w:val="3"/>
          <w:sz w:val="24"/>
          <w:szCs w:val="24"/>
        </w:rPr>
        <w:t>n</w:t>
      </w:r>
      <w:r>
        <w:rPr>
          <w:color w:val="000009"/>
          <w:sz w:val="24"/>
          <w:szCs w:val="24"/>
        </w:rPr>
        <w:t>g</w:t>
      </w:r>
    </w:p>
    <w:p w:rsidR="005A0944" w:rsidRDefault="00A32B40">
      <w:pPr>
        <w:spacing w:before="1"/>
        <w:ind w:left="473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</w:t>
      </w:r>
      <w:r>
        <w:rPr>
          <w:color w:val="000009"/>
          <w:sz w:val="24"/>
          <w:szCs w:val="24"/>
        </w:rPr>
        <w:t xml:space="preserve">   </w:t>
      </w:r>
      <w:r>
        <w:rPr>
          <w:color w:val="000009"/>
          <w:spacing w:val="10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Com</w:t>
      </w:r>
      <w:r>
        <w:rPr>
          <w:color w:val="000009"/>
          <w:spacing w:val="1"/>
          <w:sz w:val="24"/>
          <w:szCs w:val="24"/>
        </w:rPr>
        <w:t>m</w:t>
      </w:r>
      <w:r>
        <w:rPr>
          <w:color w:val="000009"/>
          <w:sz w:val="24"/>
          <w:szCs w:val="24"/>
        </w:rPr>
        <w:t>unic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t</w:t>
      </w:r>
      <w:r>
        <w:rPr>
          <w:color w:val="000009"/>
          <w:spacing w:val="1"/>
          <w:sz w:val="24"/>
          <w:szCs w:val="24"/>
        </w:rPr>
        <w:t>i</w:t>
      </w:r>
      <w:r>
        <w:rPr>
          <w:color w:val="000009"/>
          <w:sz w:val="24"/>
          <w:szCs w:val="24"/>
        </w:rPr>
        <w:t>on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ski</w:t>
      </w:r>
      <w:r>
        <w:rPr>
          <w:color w:val="000009"/>
          <w:spacing w:val="-1"/>
          <w:sz w:val="24"/>
          <w:szCs w:val="24"/>
        </w:rPr>
        <w:t>l</w:t>
      </w:r>
      <w:r>
        <w:rPr>
          <w:color w:val="000009"/>
          <w:sz w:val="24"/>
          <w:szCs w:val="24"/>
        </w:rPr>
        <w:t>l</w:t>
      </w:r>
    </w:p>
    <w:p w:rsidR="005A0944" w:rsidRDefault="00A32B40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color w:val="000009"/>
          <w:position w:val="-1"/>
          <w:sz w:val="24"/>
          <w:szCs w:val="24"/>
        </w:rPr>
        <w:t></w:t>
      </w:r>
      <w:r>
        <w:rPr>
          <w:color w:val="000009"/>
          <w:position w:val="-1"/>
          <w:sz w:val="24"/>
          <w:szCs w:val="24"/>
        </w:rPr>
        <w:t xml:space="preserve">   </w:t>
      </w:r>
      <w:r>
        <w:rPr>
          <w:color w:val="000009"/>
          <w:spacing w:val="10"/>
          <w:position w:val="-1"/>
          <w:sz w:val="24"/>
          <w:szCs w:val="24"/>
        </w:rPr>
        <w:t xml:space="preserve"> </w:t>
      </w:r>
      <w:r>
        <w:rPr>
          <w:color w:val="000009"/>
          <w:position w:val="-1"/>
          <w:sz w:val="24"/>
          <w:szCs w:val="24"/>
        </w:rPr>
        <w:t>C</w:t>
      </w:r>
      <w:r>
        <w:rPr>
          <w:color w:val="000009"/>
          <w:spacing w:val="-1"/>
          <w:position w:val="-1"/>
          <w:sz w:val="24"/>
          <w:szCs w:val="24"/>
        </w:rPr>
        <w:t>a</w:t>
      </w:r>
      <w:r>
        <w:rPr>
          <w:color w:val="000009"/>
          <w:position w:val="-1"/>
          <w:sz w:val="24"/>
          <w:szCs w:val="24"/>
        </w:rPr>
        <w:t xml:space="preserve">n </w:t>
      </w:r>
      <w:r>
        <w:rPr>
          <w:color w:val="000009"/>
          <w:spacing w:val="1"/>
          <w:position w:val="-1"/>
          <w:sz w:val="24"/>
          <w:szCs w:val="24"/>
        </w:rPr>
        <w:t>W</w:t>
      </w:r>
      <w:r>
        <w:rPr>
          <w:color w:val="000009"/>
          <w:position w:val="-1"/>
          <w:sz w:val="24"/>
          <w:szCs w:val="24"/>
        </w:rPr>
        <w:t>o</w:t>
      </w:r>
      <w:r>
        <w:rPr>
          <w:color w:val="000009"/>
          <w:spacing w:val="-1"/>
          <w:position w:val="-1"/>
          <w:sz w:val="24"/>
          <w:szCs w:val="24"/>
        </w:rPr>
        <w:t>r</w:t>
      </w:r>
      <w:r>
        <w:rPr>
          <w:color w:val="000009"/>
          <w:position w:val="-1"/>
          <w:sz w:val="24"/>
          <w:szCs w:val="24"/>
        </w:rPr>
        <w:t>k</w:t>
      </w:r>
      <w:r>
        <w:rPr>
          <w:color w:val="000009"/>
          <w:spacing w:val="2"/>
          <w:position w:val="-1"/>
          <w:sz w:val="24"/>
          <w:szCs w:val="24"/>
        </w:rPr>
        <w:t xml:space="preserve"> </w:t>
      </w:r>
      <w:r>
        <w:rPr>
          <w:color w:val="000009"/>
          <w:spacing w:val="-6"/>
          <w:position w:val="-1"/>
          <w:sz w:val="24"/>
          <w:szCs w:val="24"/>
        </w:rPr>
        <w:t>I</w:t>
      </w:r>
      <w:r>
        <w:rPr>
          <w:color w:val="000009"/>
          <w:position w:val="-1"/>
          <w:sz w:val="24"/>
          <w:szCs w:val="24"/>
        </w:rPr>
        <w:t>ndiv</w:t>
      </w:r>
      <w:r>
        <w:rPr>
          <w:color w:val="000009"/>
          <w:spacing w:val="1"/>
          <w:position w:val="-1"/>
          <w:sz w:val="24"/>
          <w:szCs w:val="24"/>
        </w:rPr>
        <w:t>i</w:t>
      </w:r>
      <w:r>
        <w:rPr>
          <w:color w:val="000009"/>
          <w:position w:val="-1"/>
          <w:sz w:val="24"/>
          <w:szCs w:val="24"/>
        </w:rPr>
        <w:t>du</w:t>
      </w:r>
      <w:r>
        <w:rPr>
          <w:color w:val="000009"/>
          <w:spacing w:val="-1"/>
          <w:position w:val="-1"/>
          <w:sz w:val="24"/>
          <w:szCs w:val="24"/>
        </w:rPr>
        <w:t>a</w:t>
      </w:r>
      <w:r>
        <w:rPr>
          <w:color w:val="000009"/>
          <w:position w:val="-1"/>
          <w:sz w:val="24"/>
          <w:szCs w:val="24"/>
        </w:rPr>
        <w:t>l</w:t>
      </w:r>
      <w:r>
        <w:rPr>
          <w:color w:val="000009"/>
          <w:spacing w:val="6"/>
          <w:position w:val="-1"/>
          <w:sz w:val="24"/>
          <w:szCs w:val="24"/>
        </w:rPr>
        <w:t>l</w:t>
      </w:r>
      <w:r>
        <w:rPr>
          <w:color w:val="000009"/>
          <w:position w:val="-1"/>
          <w:sz w:val="24"/>
          <w:szCs w:val="24"/>
        </w:rPr>
        <w:t>y</w:t>
      </w:r>
      <w:r>
        <w:rPr>
          <w:color w:val="000009"/>
          <w:spacing w:val="-5"/>
          <w:position w:val="-1"/>
          <w:sz w:val="24"/>
          <w:szCs w:val="24"/>
        </w:rPr>
        <w:t xml:space="preserve"> </w:t>
      </w:r>
      <w:r>
        <w:rPr>
          <w:color w:val="000009"/>
          <w:spacing w:val="1"/>
          <w:position w:val="-1"/>
          <w:sz w:val="24"/>
          <w:szCs w:val="24"/>
        </w:rPr>
        <w:t>a</w:t>
      </w:r>
      <w:r>
        <w:rPr>
          <w:color w:val="000009"/>
          <w:position w:val="-1"/>
          <w:sz w:val="24"/>
          <w:szCs w:val="24"/>
        </w:rPr>
        <w:t>nd Op</w:t>
      </w:r>
      <w:r>
        <w:rPr>
          <w:color w:val="000009"/>
          <w:spacing w:val="-1"/>
          <w:position w:val="-1"/>
          <w:sz w:val="24"/>
          <w:szCs w:val="24"/>
        </w:rPr>
        <w:t>e</w:t>
      </w:r>
      <w:r>
        <w:rPr>
          <w:color w:val="000009"/>
          <w:position w:val="-1"/>
          <w:sz w:val="24"/>
          <w:szCs w:val="24"/>
        </w:rPr>
        <w:t>r</w:t>
      </w:r>
      <w:r>
        <w:rPr>
          <w:color w:val="000009"/>
          <w:spacing w:val="-2"/>
          <w:position w:val="-1"/>
          <w:sz w:val="24"/>
          <w:szCs w:val="24"/>
        </w:rPr>
        <w:t>a</w:t>
      </w:r>
      <w:r>
        <w:rPr>
          <w:color w:val="000009"/>
          <w:position w:val="-1"/>
          <w:sz w:val="24"/>
          <w:szCs w:val="24"/>
        </w:rPr>
        <w:t>t</w:t>
      </w:r>
      <w:r>
        <w:rPr>
          <w:color w:val="000009"/>
          <w:spacing w:val="1"/>
          <w:position w:val="-1"/>
          <w:sz w:val="24"/>
          <w:szCs w:val="24"/>
        </w:rPr>
        <w:t>i</w:t>
      </w:r>
      <w:r>
        <w:rPr>
          <w:color w:val="000009"/>
          <w:position w:val="-1"/>
          <w:sz w:val="24"/>
          <w:szCs w:val="24"/>
        </w:rPr>
        <w:t>on</w:t>
      </w:r>
      <w:r>
        <w:rPr>
          <w:color w:val="000009"/>
          <w:spacing w:val="-1"/>
          <w:position w:val="-1"/>
          <w:sz w:val="24"/>
          <w:szCs w:val="24"/>
        </w:rPr>
        <w:t>a</w:t>
      </w:r>
      <w:r>
        <w:rPr>
          <w:color w:val="000009"/>
          <w:position w:val="-1"/>
          <w:sz w:val="24"/>
          <w:szCs w:val="24"/>
        </w:rPr>
        <w:t>l</w:t>
      </w:r>
      <w:r>
        <w:rPr>
          <w:color w:val="000009"/>
          <w:spacing w:val="-2"/>
          <w:position w:val="-1"/>
          <w:sz w:val="24"/>
          <w:szCs w:val="24"/>
        </w:rPr>
        <w:t xml:space="preserve"> </w:t>
      </w:r>
      <w:r>
        <w:rPr>
          <w:color w:val="000009"/>
          <w:position w:val="-1"/>
          <w:sz w:val="24"/>
          <w:szCs w:val="24"/>
        </w:rPr>
        <w:t>T</w:t>
      </w:r>
      <w:r>
        <w:rPr>
          <w:color w:val="000009"/>
          <w:spacing w:val="1"/>
          <w:position w:val="-1"/>
          <w:sz w:val="24"/>
          <w:szCs w:val="24"/>
        </w:rPr>
        <w:t>e</w:t>
      </w:r>
      <w:r>
        <w:rPr>
          <w:color w:val="000009"/>
          <w:spacing w:val="-1"/>
          <w:position w:val="-1"/>
          <w:sz w:val="24"/>
          <w:szCs w:val="24"/>
        </w:rPr>
        <w:t>a</w:t>
      </w:r>
      <w:r>
        <w:rPr>
          <w:color w:val="000009"/>
          <w:position w:val="-1"/>
          <w:sz w:val="24"/>
          <w:szCs w:val="24"/>
        </w:rPr>
        <w:t>m</w:t>
      </w:r>
    </w:p>
    <w:p w:rsidR="005A0944" w:rsidRDefault="00A32B40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color w:val="000009"/>
          <w:position w:val="-1"/>
          <w:sz w:val="24"/>
          <w:szCs w:val="24"/>
        </w:rPr>
        <w:t></w:t>
      </w:r>
      <w:r>
        <w:rPr>
          <w:color w:val="000009"/>
          <w:position w:val="-1"/>
          <w:sz w:val="24"/>
          <w:szCs w:val="24"/>
        </w:rPr>
        <w:t xml:space="preserve">   </w:t>
      </w:r>
      <w:r>
        <w:rPr>
          <w:color w:val="000009"/>
          <w:spacing w:val="10"/>
          <w:position w:val="-1"/>
          <w:sz w:val="24"/>
          <w:szCs w:val="24"/>
        </w:rPr>
        <w:t xml:space="preserve"> </w:t>
      </w:r>
      <w:proofErr w:type="spellStart"/>
      <w:r>
        <w:rPr>
          <w:color w:val="000009"/>
          <w:spacing w:val="-1"/>
          <w:position w:val="-1"/>
          <w:sz w:val="24"/>
          <w:szCs w:val="24"/>
        </w:rPr>
        <w:t>F</w:t>
      </w:r>
      <w:r>
        <w:rPr>
          <w:color w:val="000009"/>
          <w:position w:val="-1"/>
          <w:sz w:val="24"/>
          <w:szCs w:val="24"/>
        </w:rPr>
        <w:t>luen</w:t>
      </w:r>
      <w:r>
        <w:rPr>
          <w:color w:val="000009"/>
          <w:spacing w:val="1"/>
          <w:position w:val="-1"/>
          <w:sz w:val="24"/>
          <w:szCs w:val="24"/>
        </w:rPr>
        <w:t>c</w:t>
      </w:r>
      <w:r>
        <w:rPr>
          <w:color w:val="000009"/>
          <w:position w:val="-1"/>
          <w:sz w:val="24"/>
          <w:szCs w:val="24"/>
        </w:rPr>
        <w:t>e</w:t>
      </w:r>
      <w:proofErr w:type="spellEnd"/>
      <w:r>
        <w:rPr>
          <w:color w:val="000009"/>
          <w:spacing w:val="-1"/>
          <w:position w:val="-1"/>
          <w:sz w:val="24"/>
          <w:szCs w:val="24"/>
        </w:rPr>
        <w:t xml:space="preserve"> </w:t>
      </w:r>
      <w:r>
        <w:rPr>
          <w:color w:val="000009"/>
          <w:position w:val="-1"/>
          <w:sz w:val="24"/>
          <w:szCs w:val="24"/>
        </w:rPr>
        <w:t>in En</w:t>
      </w:r>
      <w:r>
        <w:rPr>
          <w:color w:val="000009"/>
          <w:spacing w:val="-2"/>
          <w:position w:val="-1"/>
          <w:sz w:val="24"/>
          <w:szCs w:val="24"/>
        </w:rPr>
        <w:t>g</w:t>
      </w:r>
      <w:r>
        <w:rPr>
          <w:color w:val="000009"/>
          <w:position w:val="-1"/>
          <w:sz w:val="24"/>
          <w:szCs w:val="24"/>
        </w:rPr>
        <w:t>l</w:t>
      </w:r>
      <w:r>
        <w:rPr>
          <w:color w:val="000009"/>
          <w:spacing w:val="1"/>
          <w:position w:val="-1"/>
          <w:sz w:val="24"/>
          <w:szCs w:val="24"/>
        </w:rPr>
        <w:t>i</w:t>
      </w:r>
      <w:r>
        <w:rPr>
          <w:color w:val="000009"/>
          <w:position w:val="-1"/>
          <w:sz w:val="24"/>
          <w:szCs w:val="24"/>
        </w:rPr>
        <w:t>sh And</w:t>
      </w:r>
      <w:r>
        <w:rPr>
          <w:color w:val="000009"/>
          <w:spacing w:val="2"/>
          <w:position w:val="-1"/>
          <w:sz w:val="24"/>
          <w:szCs w:val="24"/>
        </w:rPr>
        <w:t xml:space="preserve"> </w:t>
      </w:r>
      <w:r>
        <w:rPr>
          <w:color w:val="000009"/>
          <w:position w:val="-1"/>
          <w:sz w:val="24"/>
          <w:szCs w:val="24"/>
        </w:rPr>
        <w:t>Indo</w:t>
      </w:r>
      <w:r>
        <w:rPr>
          <w:color w:val="000009"/>
          <w:spacing w:val="-1"/>
          <w:position w:val="-1"/>
          <w:sz w:val="24"/>
          <w:szCs w:val="24"/>
        </w:rPr>
        <w:t>ne</w:t>
      </w:r>
      <w:r>
        <w:rPr>
          <w:color w:val="000009"/>
          <w:position w:val="-1"/>
          <w:sz w:val="24"/>
          <w:szCs w:val="24"/>
        </w:rPr>
        <w:t xml:space="preserve">sian </w:t>
      </w:r>
      <w:proofErr w:type="gramStart"/>
      <w:r>
        <w:rPr>
          <w:color w:val="000009"/>
          <w:position w:val="-1"/>
          <w:sz w:val="24"/>
          <w:szCs w:val="24"/>
        </w:rPr>
        <w:t>(</w:t>
      </w:r>
      <w:r>
        <w:rPr>
          <w:color w:val="000009"/>
          <w:spacing w:val="-1"/>
          <w:position w:val="-1"/>
          <w:sz w:val="24"/>
          <w:szCs w:val="24"/>
        </w:rPr>
        <w:t xml:space="preserve"> </w:t>
      </w:r>
      <w:r>
        <w:rPr>
          <w:color w:val="000009"/>
          <w:spacing w:val="1"/>
          <w:position w:val="-1"/>
          <w:sz w:val="24"/>
          <w:szCs w:val="24"/>
        </w:rPr>
        <w:t>W</w:t>
      </w:r>
      <w:r>
        <w:rPr>
          <w:color w:val="000009"/>
          <w:position w:val="-1"/>
          <w:sz w:val="24"/>
          <w:szCs w:val="24"/>
        </w:rPr>
        <w:t>ritten</w:t>
      </w:r>
      <w:proofErr w:type="gramEnd"/>
      <w:r>
        <w:rPr>
          <w:color w:val="000009"/>
          <w:spacing w:val="-1"/>
          <w:position w:val="-1"/>
          <w:sz w:val="24"/>
          <w:szCs w:val="24"/>
        </w:rPr>
        <w:t xml:space="preserve"> </w:t>
      </w:r>
      <w:proofErr w:type="spellStart"/>
      <w:r>
        <w:rPr>
          <w:color w:val="000009"/>
          <w:position w:val="-1"/>
          <w:sz w:val="24"/>
          <w:szCs w:val="24"/>
        </w:rPr>
        <w:t>Etc</w:t>
      </w:r>
      <w:proofErr w:type="spellEnd"/>
      <w:r>
        <w:rPr>
          <w:color w:val="000009"/>
          <w:position w:val="-1"/>
          <w:sz w:val="24"/>
          <w:szCs w:val="24"/>
        </w:rPr>
        <w:t>)</w:t>
      </w:r>
    </w:p>
    <w:p w:rsidR="005A0944" w:rsidRDefault="005A0944">
      <w:pPr>
        <w:spacing w:before="10" w:line="260" w:lineRule="exact"/>
        <w:rPr>
          <w:sz w:val="26"/>
          <w:szCs w:val="26"/>
        </w:rPr>
      </w:pPr>
    </w:p>
    <w:p w:rsidR="005A0944" w:rsidRDefault="00A32B40">
      <w:pPr>
        <w:ind w:left="113"/>
        <w:rPr>
          <w:sz w:val="24"/>
          <w:szCs w:val="24"/>
        </w:rPr>
      </w:pPr>
      <w:r>
        <w:rPr>
          <w:color w:val="000009"/>
          <w:spacing w:val="1"/>
          <w:sz w:val="24"/>
          <w:szCs w:val="24"/>
        </w:rPr>
        <w:t>W</w:t>
      </w:r>
      <w:r>
        <w:rPr>
          <w:color w:val="000009"/>
          <w:sz w:val="24"/>
          <w:szCs w:val="24"/>
        </w:rPr>
        <w:t>o</w:t>
      </w:r>
      <w:r>
        <w:rPr>
          <w:color w:val="000009"/>
          <w:spacing w:val="-1"/>
          <w:sz w:val="24"/>
          <w:szCs w:val="24"/>
        </w:rPr>
        <w:t>r</w:t>
      </w:r>
      <w:r>
        <w:rPr>
          <w:color w:val="000009"/>
          <w:sz w:val="24"/>
          <w:szCs w:val="24"/>
        </w:rPr>
        <w:t>king</w:t>
      </w:r>
      <w:r>
        <w:rPr>
          <w:color w:val="000009"/>
          <w:spacing w:val="-2"/>
          <w:sz w:val="24"/>
          <w:szCs w:val="24"/>
        </w:rPr>
        <w:t xml:space="preserve"> </w:t>
      </w:r>
      <w:proofErr w:type="gramStart"/>
      <w:r>
        <w:rPr>
          <w:color w:val="000009"/>
          <w:sz w:val="24"/>
          <w:szCs w:val="24"/>
        </w:rPr>
        <w:t>E</w:t>
      </w:r>
      <w:r>
        <w:rPr>
          <w:color w:val="000009"/>
          <w:spacing w:val="2"/>
          <w:sz w:val="24"/>
          <w:szCs w:val="24"/>
        </w:rPr>
        <w:t>x</w:t>
      </w:r>
      <w:r>
        <w:rPr>
          <w:color w:val="000009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ri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n</w:t>
      </w:r>
      <w:r>
        <w:rPr>
          <w:color w:val="000009"/>
          <w:spacing w:val="-1"/>
          <w:sz w:val="24"/>
          <w:szCs w:val="24"/>
        </w:rPr>
        <w:t>c</w:t>
      </w:r>
      <w:r>
        <w:rPr>
          <w:color w:val="000009"/>
          <w:sz w:val="24"/>
          <w:szCs w:val="24"/>
        </w:rPr>
        <w:t>e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:</w:t>
      </w:r>
      <w:proofErr w:type="gramEnd"/>
    </w:p>
    <w:p w:rsidR="005A0944" w:rsidRDefault="00A32B40">
      <w:pPr>
        <w:ind w:left="113"/>
        <w:rPr>
          <w:sz w:val="24"/>
          <w:szCs w:val="24"/>
        </w:rPr>
        <w:sectPr w:rsidR="005A0944">
          <w:pgSz w:w="11920" w:h="16860"/>
          <w:pgMar w:top="1040" w:right="1280" w:bottom="280" w:left="1020" w:header="720" w:footer="720" w:gutter="0"/>
          <w:cols w:space="720"/>
        </w:sectPr>
      </w:pPr>
      <w:proofErr w:type="spellStart"/>
      <w:r>
        <w:rPr>
          <w:color w:val="000009"/>
          <w:spacing w:val="3"/>
          <w:sz w:val="24"/>
          <w:szCs w:val="24"/>
        </w:rPr>
        <w:t>J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nu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ri</w:t>
      </w:r>
      <w:proofErr w:type="spellEnd"/>
      <w:r>
        <w:rPr>
          <w:color w:val="000009"/>
          <w:sz w:val="24"/>
          <w:szCs w:val="24"/>
        </w:rPr>
        <w:t xml:space="preserve"> 2017 – </w:t>
      </w:r>
      <w:proofErr w:type="spellStart"/>
      <w:r>
        <w:rPr>
          <w:color w:val="000009"/>
          <w:sz w:val="24"/>
          <w:szCs w:val="24"/>
        </w:rPr>
        <w:t>A</w:t>
      </w:r>
      <w:r>
        <w:rPr>
          <w:color w:val="000009"/>
          <w:spacing w:val="-3"/>
          <w:sz w:val="24"/>
          <w:szCs w:val="24"/>
        </w:rPr>
        <w:t>g</w:t>
      </w:r>
      <w:r>
        <w:rPr>
          <w:color w:val="000009"/>
          <w:sz w:val="24"/>
          <w:szCs w:val="24"/>
        </w:rPr>
        <w:t>ustus</w:t>
      </w:r>
      <w:proofErr w:type="spellEnd"/>
      <w:r>
        <w:rPr>
          <w:color w:val="000009"/>
          <w:spacing w:val="1"/>
          <w:sz w:val="24"/>
          <w:szCs w:val="24"/>
        </w:rPr>
        <w:t xml:space="preserve"> </w:t>
      </w:r>
      <w:proofErr w:type="gramStart"/>
      <w:r>
        <w:rPr>
          <w:color w:val="000009"/>
          <w:spacing w:val="2"/>
          <w:sz w:val="24"/>
          <w:szCs w:val="24"/>
        </w:rPr>
        <w:t>2</w:t>
      </w:r>
      <w:r>
        <w:rPr>
          <w:color w:val="000009"/>
          <w:sz w:val="24"/>
          <w:szCs w:val="24"/>
        </w:rPr>
        <w:t>019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:</w:t>
      </w:r>
      <w:proofErr w:type="gramEnd"/>
      <w:r>
        <w:rPr>
          <w:color w:val="000009"/>
          <w:sz w:val="24"/>
          <w:szCs w:val="24"/>
        </w:rPr>
        <w:t xml:space="preserve"> </w:t>
      </w:r>
      <w:r>
        <w:rPr>
          <w:color w:val="000009"/>
          <w:spacing w:val="1"/>
          <w:sz w:val="24"/>
          <w:szCs w:val="24"/>
        </w:rPr>
        <w:t>P</w:t>
      </w:r>
      <w:r>
        <w:rPr>
          <w:color w:val="000009"/>
          <w:sz w:val="24"/>
          <w:szCs w:val="24"/>
        </w:rPr>
        <w:t>ickup Ride</w:t>
      </w:r>
      <w:r>
        <w:rPr>
          <w:color w:val="000009"/>
          <w:spacing w:val="-1"/>
          <w:sz w:val="24"/>
          <w:szCs w:val="24"/>
        </w:rPr>
        <w:t>r</w:t>
      </w:r>
      <w:r>
        <w:rPr>
          <w:color w:val="000009"/>
          <w:sz w:val="24"/>
          <w:szCs w:val="24"/>
        </w:rPr>
        <w:t xml:space="preserve">s 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 xml:space="preserve">t </w:t>
      </w:r>
      <w:r>
        <w:rPr>
          <w:color w:val="000009"/>
          <w:spacing w:val="1"/>
          <w:sz w:val="24"/>
          <w:szCs w:val="24"/>
        </w:rPr>
        <w:t>P</w:t>
      </w:r>
      <w:r>
        <w:rPr>
          <w:color w:val="000009"/>
          <w:sz w:val="24"/>
          <w:szCs w:val="24"/>
        </w:rPr>
        <w:t xml:space="preserve">T. </w:t>
      </w:r>
      <w:proofErr w:type="spellStart"/>
      <w:r>
        <w:rPr>
          <w:color w:val="000009"/>
          <w:sz w:val="24"/>
          <w:szCs w:val="24"/>
        </w:rPr>
        <w:t>Tiki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pacing w:val="2"/>
          <w:sz w:val="24"/>
          <w:szCs w:val="24"/>
        </w:rPr>
        <w:t>J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lur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pacing w:val="-1"/>
          <w:sz w:val="24"/>
          <w:szCs w:val="24"/>
        </w:rPr>
        <w:t>N</w:t>
      </w:r>
      <w:r>
        <w:rPr>
          <w:color w:val="000009"/>
          <w:sz w:val="24"/>
          <w:szCs w:val="24"/>
        </w:rPr>
        <w:t>u</w:t>
      </w:r>
      <w:r>
        <w:rPr>
          <w:color w:val="000009"/>
          <w:spacing w:val="-2"/>
          <w:sz w:val="24"/>
          <w:szCs w:val="24"/>
        </w:rPr>
        <w:t>g</w:t>
      </w:r>
      <w:r>
        <w:rPr>
          <w:color w:val="000009"/>
          <w:sz w:val="24"/>
          <w:szCs w:val="24"/>
        </w:rPr>
        <w:t>r</w:t>
      </w:r>
      <w:r>
        <w:rPr>
          <w:color w:val="000009"/>
          <w:spacing w:val="-2"/>
          <w:sz w:val="24"/>
          <w:szCs w:val="24"/>
        </w:rPr>
        <w:t>a</w:t>
      </w:r>
      <w:r>
        <w:rPr>
          <w:color w:val="000009"/>
          <w:sz w:val="24"/>
          <w:szCs w:val="24"/>
        </w:rPr>
        <w:t>ha</w:t>
      </w:r>
      <w:proofErr w:type="spellEnd"/>
      <w:r>
        <w:rPr>
          <w:color w:val="000009"/>
          <w:spacing w:val="1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E</w:t>
      </w:r>
      <w:r>
        <w:rPr>
          <w:color w:val="000009"/>
          <w:spacing w:val="2"/>
          <w:sz w:val="24"/>
          <w:szCs w:val="24"/>
        </w:rPr>
        <w:t>k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kurir</w:t>
      </w:r>
      <w:proofErr w:type="spellEnd"/>
    </w:p>
    <w:p w:rsidR="005A0944" w:rsidRPr="00A32B40" w:rsidRDefault="00A32B40" w:rsidP="00A32B40">
      <w:pPr>
        <w:spacing w:before="78" w:line="260" w:lineRule="exact"/>
        <w:ind w:right="564"/>
        <w:jc w:val="right"/>
        <w:rPr>
          <w:sz w:val="24"/>
          <w:szCs w:val="24"/>
          <w:lang w:val="id-ID"/>
        </w:rPr>
      </w:pPr>
      <w:r>
        <w:rPr>
          <w:color w:val="000009"/>
          <w:spacing w:val="2"/>
          <w:position w:val="-1"/>
          <w:sz w:val="24"/>
          <w:szCs w:val="24"/>
        </w:rPr>
        <w:lastRenderedPageBreak/>
        <w:t>J</w:t>
      </w:r>
      <w:r>
        <w:rPr>
          <w:color w:val="000009"/>
          <w:spacing w:val="-1"/>
          <w:position w:val="-1"/>
          <w:sz w:val="24"/>
          <w:szCs w:val="24"/>
        </w:rPr>
        <w:t>a</w:t>
      </w:r>
      <w:r>
        <w:rPr>
          <w:color w:val="000009"/>
          <w:position w:val="-1"/>
          <w:sz w:val="24"/>
          <w:szCs w:val="24"/>
        </w:rPr>
        <w:t>k</w:t>
      </w:r>
      <w:r>
        <w:rPr>
          <w:color w:val="000009"/>
          <w:spacing w:val="-1"/>
          <w:position w:val="-1"/>
          <w:sz w:val="24"/>
          <w:szCs w:val="24"/>
        </w:rPr>
        <w:t>a</w:t>
      </w:r>
      <w:r>
        <w:rPr>
          <w:color w:val="000009"/>
          <w:position w:val="-1"/>
          <w:sz w:val="24"/>
          <w:szCs w:val="24"/>
        </w:rPr>
        <w:t>rt</w:t>
      </w:r>
      <w:r>
        <w:rPr>
          <w:color w:val="000009"/>
          <w:spacing w:val="-1"/>
          <w:position w:val="-1"/>
          <w:sz w:val="24"/>
          <w:szCs w:val="24"/>
        </w:rPr>
        <w:t>a</w:t>
      </w:r>
      <w:r>
        <w:rPr>
          <w:color w:val="000009"/>
          <w:position w:val="-1"/>
          <w:sz w:val="24"/>
          <w:szCs w:val="24"/>
        </w:rPr>
        <w:t>,</w:t>
      </w:r>
      <w:r>
        <w:rPr>
          <w:color w:val="000009"/>
          <w:spacing w:val="1"/>
          <w:position w:val="-1"/>
          <w:sz w:val="24"/>
          <w:szCs w:val="24"/>
        </w:rPr>
        <w:t xml:space="preserve"> </w:t>
      </w:r>
      <w:r>
        <w:rPr>
          <w:color w:val="000009"/>
          <w:position w:val="-1"/>
          <w:sz w:val="24"/>
          <w:szCs w:val="24"/>
          <w:lang w:val="id-ID"/>
        </w:rPr>
        <w:t>3 Agustus 2020</w:t>
      </w:r>
    </w:p>
    <w:p w:rsidR="005A0944" w:rsidRDefault="005A0944">
      <w:pPr>
        <w:spacing w:before="12" w:line="240" w:lineRule="exact"/>
        <w:rPr>
          <w:sz w:val="24"/>
          <w:szCs w:val="24"/>
        </w:rPr>
      </w:pPr>
    </w:p>
    <w:p w:rsidR="005A0944" w:rsidRDefault="00A32B40">
      <w:pPr>
        <w:spacing w:before="29"/>
        <w:ind w:left="113"/>
        <w:rPr>
          <w:sz w:val="24"/>
          <w:szCs w:val="24"/>
        </w:rPr>
      </w:pPr>
      <w:proofErr w:type="spellStart"/>
      <w:proofErr w:type="gramStart"/>
      <w:r>
        <w:rPr>
          <w:color w:val="000009"/>
          <w:spacing w:val="1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rih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l</w:t>
      </w:r>
      <w:proofErr w:type="spellEnd"/>
      <w:r>
        <w:rPr>
          <w:color w:val="000009"/>
          <w:sz w:val="24"/>
          <w:szCs w:val="24"/>
        </w:rPr>
        <w:t xml:space="preserve"> :</w:t>
      </w:r>
      <w:proofErr w:type="gramEnd"/>
      <w:r>
        <w:rPr>
          <w:color w:val="000009"/>
          <w:spacing w:val="1"/>
          <w:sz w:val="24"/>
          <w:szCs w:val="24"/>
        </w:rPr>
        <w:t xml:space="preserve"> </w:t>
      </w:r>
      <w:proofErr w:type="spellStart"/>
      <w:r>
        <w:rPr>
          <w:color w:val="000009"/>
          <w:spacing w:val="1"/>
          <w:sz w:val="24"/>
          <w:szCs w:val="24"/>
        </w:rPr>
        <w:t>S</w:t>
      </w:r>
      <w:r>
        <w:rPr>
          <w:color w:val="000009"/>
          <w:sz w:val="24"/>
          <w:szCs w:val="24"/>
        </w:rPr>
        <w:t>u</w:t>
      </w:r>
      <w:r>
        <w:rPr>
          <w:color w:val="000009"/>
          <w:spacing w:val="-1"/>
          <w:sz w:val="24"/>
          <w:szCs w:val="24"/>
        </w:rPr>
        <w:t>ra</w:t>
      </w:r>
      <w:r>
        <w:rPr>
          <w:color w:val="000009"/>
          <w:sz w:val="24"/>
          <w:szCs w:val="24"/>
        </w:rPr>
        <w:t>t</w:t>
      </w:r>
      <w:proofErr w:type="spellEnd"/>
      <w:r>
        <w:rPr>
          <w:color w:val="000009"/>
          <w:spacing w:val="3"/>
          <w:sz w:val="24"/>
          <w:szCs w:val="24"/>
        </w:rPr>
        <w:t xml:space="preserve"> </w:t>
      </w:r>
      <w:proofErr w:type="spellStart"/>
      <w:r>
        <w:rPr>
          <w:color w:val="000009"/>
          <w:spacing w:val="-3"/>
          <w:sz w:val="24"/>
          <w:szCs w:val="24"/>
        </w:rPr>
        <w:t>L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ma</w:t>
      </w:r>
      <w:r>
        <w:rPr>
          <w:color w:val="000009"/>
          <w:spacing w:val="1"/>
          <w:sz w:val="24"/>
          <w:szCs w:val="24"/>
        </w:rPr>
        <w:t>r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pacing w:val="2"/>
          <w:sz w:val="24"/>
          <w:szCs w:val="24"/>
        </w:rPr>
        <w:t xml:space="preserve"> </w:t>
      </w:r>
      <w:proofErr w:type="spellStart"/>
      <w:r>
        <w:rPr>
          <w:color w:val="000009"/>
          <w:spacing w:val="1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k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rj</w:t>
      </w:r>
      <w:r>
        <w:rPr>
          <w:color w:val="000009"/>
          <w:spacing w:val="-1"/>
          <w:sz w:val="24"/>
          <w:szCs w:val="24"/>
        </w:rPr>
        <w:t>aa</w:t>
      </w:r>
      <w:r>
        <w:rPr>
          <w:color w:val="000009"/>
          <w:sz w:val="24"/>
          <w:szCs w:val="24"/>
        </w:rPr>
        <w:t>n</w:t>
      </w:r>
      <w:proofErr w:type="spellEnd"/>
    </w:p>
    <w:p w:rsidR="005A0944" w:rsidRDefault="005A0944">
      <w:pPr>
        <w:spacing w:before="18" w:line="260" w:lineRule="exact"/>
        <w:rPr>
          <w:sz w:val="26"/>
          <w:szCs w:val="26"/>
        </w:rPr>
      </w:pPr>
    </w:p>
    <w:p w:rsidR="005A0944" w:rsidRDefault="00A32B40">
      <w:pPr>
        <w:spacing w:line="243" w:lineRule="auto"/>
        <w:ind w:left="113" w:right="7768"/>
        <w:rPr>
          <w:sz w:val="24"/>
          <w:szCs w:val="24"/>
        </w:rPr>
      </w:pPr>
      <w:proofErr w:type="spellStart"/>
      <w:proofErr w:type="gramStart"/>
      <w:r>
        <w:rPr>
          <w:color w:val="000009"/>
          <w:sz w:val="24"/>
          <w:szCs w:val="24"/>
        </w:rPr>
        <w:t>K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da</w:t>
      </w:r>
      <w:proofErr w:type="spellEnd"/>
      <w:r>
        <w:rPr>
          <w:color w:val="000009"/>
          <w:spacing w:val="1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Yth</w:t>
      </w:r>
      <w:proofErr w:type="spellEnd"/>
      <w:r>
        <w:rPr>
          <w:color w:val="000009"/>
          <w:sz w:val="24"/>
          <w:szCs w:val="24"/>
        </w:rPr>
        <w:t xml:space="preserve">, </w:t>
      </w:r>
      <w:proofErr w:type="spellStart"/>
      <w:r>
        <w:rPr>
          <w:b/>
          <w:color w:val="000009"/>
          <w:sz w:val="24"/>
          <w:szCs w:val="24"/>
        </w:rPr>
        <w:t>Ba</w:t>
      </w:r>
      <w:r>
        <w:rPr>
          <w:b/>
          <w:color w:val="000009"/>
          <w:spacing w:val="1"/>
          <w:sz w:val="24"/>
          <w:szCs w:val="24"/>
        </w:rPr>
        <w:t>p</w:t>
      </w:r>
      <w:r>
        <w:rPr>
          <w:b/>
          <w:color w:val="000009"/>
          <w:sz w:val="24"/>
          <w:szCs w:val="24"/>
        </w:rPr>
        <w:t>ak</w:t>
      </w:r>
      <w:proofErr w:type="spellEnd"/>
      <w:r>
        <w:rPr>
          <w:b/>
          <w:color w:val="000009"/>
          <w:spacing w:val="1"/>
          <w:sz w:val="24"/>
          <w:szCs w:val="24"/>
        </w:rPr>
        <w:t xml:space="preserve"> </w:t>
      </w:r>
      <w:r>
        <w:rPr>
          <w:b/>
          <w:color w:val="000009"/>
          <w:sz w:val="24"/>
          <w:szCs w:val="24"/>
        </w:rPr>
        <w:t xml:space="preserve">/ </w:t>
      </w:r>
      <w:proofErr w:type="spellStart"/>
      <w:r>
        <w:rPr>
          <w:b/>
          <w:color w:val="000009"/>
          <w:spacing w:val="-2"/>
          <w:sz w:val="24"/>
          <w:szCs w:val="24"/>
        </w:rPr>
        <w:t>I</w:t>
      </w:r>
      <w:r>
        <w:rPr>
          <w:b/>
          <w:color w:val="000009"/>
          <w:spacing w:val="1"/>
          <w:sz w:val="24"/>
          <w:szCs w:val="24"/>
        </w:rPr>
        <w:t>b</w:t>
      </w:r>
      <w:r>
        <w:rPr>
          <w:b/>
          <w:color w:val="000009"/>
          <w:sz w:val="24"/>
          <w:szCs w:val="24"/>
        </w:rPr>
        <w:t>u</w:t>
      </w:r>
      <w:proofErr w:type="spellEnd"/>
      <w:r>
        <w:rPr>
          <w:b/>
          <w:color w:val="000009"/>
          <w:spacing w:val="1"/>
          <w:sz w:val="24"/>
          <w:szCs w:val="24"/>
        </w:rPr>
        <w:t xml:space="preserve"> </w:t>
      </w:r>
      <w:r>
        <w:rPr>
          <w:b/>
          <w:color w:val="000009"/>
          <w:sz w:val="24"/>
          <w:szCs w:val="24"/>
        </w:rPr>
        <w:t xml:space="preserve">HRD Di </w:t>
      </w:r>
      <w:proofErr w:type="spellStart"/>
      <w:r>
        <w:rPr>
          <w:b/>
          <w:color w:val="000009"/>
          <w:sz w:val="24"/>
          <w:szCs w:val="24"/>
        </w:rPr>
        <w:t>Te</w:t>
      </w:r>
      <w:r>
        <w:rPr>
          <w:b/>
          <w:color w:val="000009"/>
          <w:spacing w:val="-3"/>
          <w:sz w:val="24"/>
          <w:szCs w:val="24"/>
        </w:rPr>
        <w:t>m</w:t>
      </w:r>
      <w:r>
        <w:rPr>
          <w:b/>
          <w:color w:val="000009"/>
          <w:spacing w:val="1"/>
          <w:sz w:val="24"/>
          <w:szCs w:val="24"/>
        </w:rPr>
        <w:t>p</w:t>
      </w:r>
      <w:r>
        <w:rPr>
          <w:b/>
          <w:color w:val="000009"/>
          <w:sz w:val="24"/>
          <w:szCs w:val="24"/>
        </w:rPr>
        <w:t>a</w:t>
      </w:r>
      <w:r>
        <w:rPr>
          <w:b/>
          <w:color w:val="000009"/>
          <w:spacing w:val="-1"/>
          <w:sz w:val="24"/>
          <w:szCs w:val="24"/>
        </w:rPr>
        <w:t>t</w:t>
      </w:r>
      <w:proofErr w:type="spellEnd"/>
      <w:r>
        <w:rPr>
          <w:b/>
          <w:color w:val="000009"/>
          <w:sz w:val="24"/>
          <w:szCs w:val="24"/>
        </w:rPr>
        <w:t>.</w:t>
      </w:r>
      <w:proofErr w:type="gramEnd"/>
    </w:p>
    <w:p w:rsidR="005A0944" w:rsidRDefault="005A0944">
      <w:pPr>
        <w:spacing w:before="3" w:line="260" w:lineRule="exact"/>
        <w:rPr>
          <w:sz w:val="26"/>
          <w:szCs w:val="26"/>
        </w:rPr>
      </w:pPr>
    </w:p>
    <w:p w:rsidR="005A0944" w:rsidRDefault="00A32B40">
      <w:pPr>
        <w:ind w:left="113"/>
        <w:rPr>
          <w:sz w:val="24"/>
          <w:szCs w:val="24"/>
        </w:rPr>
      </w:pPr>
      <w:proofErr w:type="spellStart"/>
      <w:r>
        <w:rPr>
          <w:color w:val="000009"/>
          <w:sz w:val="24"/>
          <w:szCs w:val="24"/>
        </w:rPr>
        <w:t>D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pacing w:val="2"/>
          <w:sz w:val="24"/>
          <w:szCs w:val="24"/>
        </w:rPr>
        <w:t>n</w:t>
      </w:r>
      <w:r>
        <w:rPr>
          <w:color w:val="000009"/>
          <w:spacing w:val="-2"/>
          <w:sz w:val="24"/>
          <w:szCs w:val="24"/>
        </w:rPr>
        <w:t>g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H</w:t>
      </w:r>
      <w:r>
        <w:rPr>
          <w:color w:val="000009"/>
          <w:spacing w:val="2"/>
          <w:sz w:val="24"/>
          <w:szCs w:val="24"/>
        </w:rPr>
        <w:t>o</w:t>
      </w:r>
      <w:r>
        <w:rPr>
          <w:color w:val="000009"/>
          <w:sz w:val="24"/>
          <w:szCs w:val="24"/>
        </w:rPr>
        <w:t>rm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t</w:t>
      </w:r>
      <w:proofErr w:type="spellEnd"/>
      <w:r>
        <w:rPr>
          <w:color w:val="000009"/>
          <w:sz w:val="24"/>
          <w:szCs w:val="24"/>
        </w:rPr>
        <w:t>,</w:t>
      </w:r>
    </w:p>
    <w:p w:rsidR="005A0944" w:rsidRDefault="00A32B40">
      <w:pPr>
        <w:spacing w:line="260" w:lineRule="exact"/>
        <w:ind w:left="113"/>
        <w:rPr>
          <w:sz w:val="24"/>
          <w:szCs w:val="24"/>
        </w:rPr>
      </w:pPr>
      <w:proofErr w:type="spellStart"/>
      <w:proofErr w:type="gramStart"/>
      <w:r>
        <w:rPr>
          <w:color w:val="000009"/>
          <w:spacing w:val="-2"/>
          <w:sz w:val="24"/>
          <w:szCs w:val="24"/>
        </w:rPr>
        <w:t>B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r</w:t>
      </w:r>
      <w:r>
        <w:rPr>
          <w:color w:val="000009"/>
          <w:spacing w:val="1"/>
          <w:sz w:val="24"/>
          <w:szCs w:val="24"/>
        </w:rPr>
        <w:t>d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s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r</w:t>
      </w:r>
      <w:r>
        <w:rPr>
          <w:color w:val="000009"/>
          <w:spacing w:val="1"/>
          <w:sz w:val="24"/>
          <w:szCs w:val="24"/>
        </w:rPr>
        <w:t>k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pacing w:val="2"/>
          <w:sz w:val="24"/>
          <w:szCs w:val="24"/>
        </w:rPr>
        <w:t xml:space="preserve"> </w:t>
      </w:r>
      <w:proofErr w:type="spellStart"/>
      <w:r>
        <w:rPr>
          <w:color w:val="000009"/>
          <w:spacing w:val="-3"/>
          <w:sz w:val="24"/>
          <w:szCs w:val="24"/>
        </w:rPr>
        <w:t>I</w:t>
      </w:r>
      <w:r>
        <w:rPr>
          <w:color w:val="000009"/>
          <w:sz w:val="24"/>
          <w:szCs w:val="24"/>
        </w:rPr>
        <w:t>n</w:t>
      </w:r>
      <w:r>
        <w:rPr>
          <w:color w:val="000009"/>
          <w:spacing w:val="-1"/>
          <w:sz w:val="24"/>
          <w:szCs w:val="24"/>
        </w:rPr>
        <w:t>f</w:t>
      </w:r>
      <w:r>
        <w:rPr>
          <w:color w:val="000009"/>
          <w:spacing w:val="2"/>
          <w:sz w:val="24"/>
          <w:szCs w:val="24"/>
        </w:rPr>
        <w:t>o</w:t>
      </w:r>
      <w:r>
        <w:rPr>
          <w:color w:val="000009"/>
          <w:sz w:val="24"/>
          <w:szCs w:val="24"/>
        </w:rPr>
        <w:t>rm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si</w:t>
      </w:r>
      <w:proofErr w:type="spellEnd"/>
      <w:r>
        <w:rPr>
          <w:color w:val="000009"/>
          <w:spacing w:val="3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Lo</w:t>
      </w:r>
      <w:r>
        <w:rPr>
          <w:color w:val="000009"/>
          <w:spacing w:val="-1"/>
          <w:sz w:val="24"/>
          <w:szCs w:val="24"/>
        </w:rPr>
        <w:t>w</w:t>
      </w:r>
      <w:r>
        <w:rPr>
          <w:color w:val="000009"/>
          <w:sz w:val="24"/>
          <w:szCs w:val="24"/>
        </w:rPr>
        <w:t>ong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K</w:t>
      </w:r>
      <w:r>
        <w:rPr>
          <w:color w:val="000009"/>
          <w:spacing w:val="1"/>
          <w:sz w:val="24"/>
          <w:szCs w:val="24"/>
        </w:rPr>
        <w:t>e</w:t>
      </w:r>
      <w:r>
        <w:rPr>
          <w:color w:val="000009"/>
          <w:sz w:val="24"/>
          <w:szCs w:val="24"/>
        </w:rPr>
        <w:t>rja</w:t>
      </w:r>
      <w:proofErr w:type="spellEnd"/>
      <w:r>
        <w:rPr>
          <w:color w:val="000009"/>
          <w:spacing w:val="3"/>
          <w:sz w:val="24"/>
          <w:szCs w:val="24"/>
        </w:rPr>
        <w:t xml:space="preserve"> 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pacing w:val="2"/>
          <w:sz w:val="24"/>
          <w:szCs w:val="24"/>
        </w:rPr>
        <w:t>n</w:t>
      </w:r>
      <w:r>
        <w:rPr>
          <w:color w:val="000009"/>
          <w:sz w:val="24"/>
          <w:szCs w:val="24"/>
        </w:rPr>
        <w:t>g</w:t>
      </w:r>
      <w:r>
        <w:rPr>
          <w:color w:val="000009"/>
          <w:spacing w:val="-2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s</w:t>
      </w:r>
      <w:r>
        <w:rPr>
          <w:color w:val="000009"/>
          <w:spacing w:val="4"/>
          <w:sz w:val="24"/>
          <w:szCs w:val="24"/>
        </w:rPr>
        <w:t>a</w:t>
      </w:r>
      <w:r>
        <w:rPr>
          <w:color w:val="000009"/>
          <w:spacing w:val="-2"/>
          <w:sz w:val="24"/>
          <w:szCs w:val="24"/>
        </w:rPr>
        <w:t>y</w:t>
      </w:r>
      <w:r>
        <w:rPr>
          <w:color w:val="000009"/>
          <w:sz w:val="24"/>
          <w:szCs w:val="24"/>
        </w:rPr>
        <w:t>a</w:t>
      </w:r>
      <w:proofErr w:type="spellEnd"/>
      <w:r>
        <w:rPr>
          <w:color w:val="000009"/>
          <w:spacing w:val="-1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d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t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pacing w:val="1"/>
          <w:sz w:val="24"/>
          <w:szCs w:val="24"/>
        </w:rPr>
        <w:t>m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lalui</w:t>
      </w:r>
      <w:proofErr w:type="spellEnd"/>
      <w:r>
        <w:rPr>
          <w:color w:val="000009"/>
          <w:spacing w:val="4"/>
          <w:sz w:val="24"/>
          <w:szCs w:val="24"/>
        </w:rPr>
        <w:t xml:space="preserve"> </w:t>
      </w:r>
      <w:proofErr w:type="spellStart"/>
      <w:r>
        <w:rPr>
          <w:color w:val="000009"/>
          <w:spacing w:val="2"/>
          <w:sz w:val="24"/>
          <w:szCs w:val="24"/>
        </w:rPr>
        <w:t>K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r</w:t>
      </w:r>
      <w:r>
        <w:rPr>
          <w:color w:val="000009"/>
          <w:spacing w:val="-2"/>
          <w:sz w:val="24"/>
          <w:szCs w:val="24"/>
        </w:rPr>
        <w:t>a</w:t>
      </w:r>
      <w:r>
        <w:rPr>
          <w:color w:val="000009"/>
          <w:spacing w:val="2"/>
          <w:sz w:val="24"/>
          <w:szCs w:val="24"/>
        </w:rPr>
        <w:t>b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t</w:t>
      </w:r>
      <w:proofErr w:type="spellEnd"/>
      <w:r>
        <w:rPr>
          <w:color w:val="000009"/>
          <w:spacing w:val="2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te</w:t>
      </w:r>
      <w:r>
        <w:rPr>
          <w:color w:val="000009"/>
          <w:spacing w:val="-1"/>
          <w:sz w:val="24"/>
          <w:szCs w:val="24"/>
        </w:rPr>
        <w:t>r</w:t>
      </w:r>
      <w:r>
        <w:rPr>
          <w:color w:val="000009"/>
          <w:sz w:val="24"/>
          <w:szCs w:val="24"/>
        </w:rPr>
        <w:t>te</w:t>
      </w:r>
      <w:r>
        <w:rPr>
          <w:color w:val="000009"/>
          <w:spacing w:val="1"/>
          <w:sz w:val="24"/>
          <w:szCs w:val="24"/>
        </w:rPr>
        <w:t>r</w:t>
      </w:r>
      <w:r>
        <w:rPr>
          <w:color w:val="000009"/>
          <w:spacing w:val="-1"/>
          <w:sz w:val="24"/>
          <w:szCs w:val="24"/>
        </w:rPr>
        <w:t>a</w:t>
      </w:r>
      <w:proofErr w:type="spellEnd"/>
      <w:r>
        <w:rPr>
          <w:color w:val="000009"/>
          <w:sz w:val="24"/>
          <w:szCs w:val="24"/>
        </w:rPr>
        <w:t>.</w:t>
      </w:r>
      <w:proofErr w:type="gram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Bah</w:t>
      </w:r>
      <w:r>
        <w:rPr>
          <w:color w:val="000009"/>
          <w:spacing w:val="-1"/>
          <w:sz w:val="24"/>
          <w:szCs w:val="24"/>
        </w:rPr>
        <w:t>w</w:t>
      </w:r>
      <w:r>
        <w:rPr>
          <w:color w:val="000009"/>
          <w:sz w:val="24"/>
          <w:szCs w:val="24"/>
        </w:rPr>
        <w:t>a</w:t>
      </w:r>
      <w:proofErr w:type="spellEnd"/>
    </w:p>
    <w:p w:rsidR="005A0944" w:rsidRDefault="00A32B40">
      <w:pPr>
        <w:ind w:left="113" w:right="505"/>
        <w:rPr>
          <w:sz w:val="24"/>
          <w:szCs w:val="24"/>
        </w:rPr>
      </w:pPr>
      <w:proofErr w:type="gramStart"/>
      <w:r>
        <w:rPr>
          <w:color w:val="000009"/>
          <w:spacing w:val="1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rus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h</w:t>
      </w:r>
      <w:r>
        <w:rPr>
          <w:color w:val="000009"/>
          <w:spacing w:val="-1"/>
          <w:sz w:val="24"/>
          <w:szCs w:val="24"/>
        </w:rPr>
        <w:t>aa</w:t>
      </w:r>
      <w:r>
        <w:rPr>
          <w:color w:val="000009"/>
          <w:sz w:val="24"/>
          <w:szCs w:val="24"/>
        </w:rPr>
        <w:t>n</w:t>
      </w:r>
      <w:r>
        <w:rPr>
          <w:color w:val="000009"/>
          <w:spacing w:val="5"/>
          <w:sz w:val="24"/>
          <w:szCs w:val="24"/>
        </w:rPr>
        <w:t xml:space="preserve"> 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pacing w:val="1"/>
          <w:sz w:val="24"/>
          <w:szCs w:val="24"/>
        </w:rPr>
        <w:t>a</w:t>
      </w:r>
      <w:r>
        <w:rPr>
          <w:color w:val="000009"/>
          <w:spacing w:val="2"/>
          <w:sz w:val="24"/>
          <w:szCs w:val="24"/>
        </w:rPr>
        <w:t>n</w:t>
      </w:r>
      <w:r>
        <w:rPr>
          <w:color w:val="000009"/>
          <w:sz w:val="24"/>
          <w:szCs w:val="24"/>
        </w:rPr>
        <w:t xml:space="preserve">g </w:t>
      </w:r>
      <w:proofErr w:type="spellStart"/>
      <w:r>
        <w:rPr>
          <w:color w:val="000009"/>
          <w:spacing w:val="-2"/>
          <w:sz w:val="24"/>
          <w:szCs w:val="24"/>
        </w:rPr>
        <w:t>B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k</w:t>
      </w:r>
      <w:proofErr w:type="spellEnd"/>
      <w:r>
        <w:rPr>
          <w:color w:val="000009"/>
          <w:sz w:val="24"/>
          <w:szCs w:val="24"/>
        </w:rPr>
        <w:t>/</w:t>
      </w:r>
      <w:r>
        <w:rPr>
          <w:color w:val="000009"/>
          <w:spacing w:val="3"/>
          <w:sz w:val="24"/>
          <w:szCs w:val="24"/>
        </w:rPr>
        <w:t xml:space="preserve"> </w:t>
      </w:r>
      <w:proofErr w:type="spellStart"/>
      <w:r>
        <w:rPr>
          <w:color w:val="000009"/>
          <w:spacing w:val="-3"/>
          <w:sz w:val="24"/>
          <w:szCs w:val="24"/>
        </w:rPr>
        <w:t>I</w:t>
      </w:r>
      <w:r>
        <w:rPr>
          <w:color w:val="000009"/>
          <w:sz w:val="24"/>
          <w:szCs w:val="24"/>
        </w:rPr>
        <w:t>bu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pi</w:t>
      </w:r>
      <w:r>
        <w:rPr>
          <w:color w:val="000009"/>
          <w:spacing w:val="1"/>
          <w:sz w:val="24"/>
          <w:szCs w:val="24"/>
        </w:rPr>
        <w:t>m</w:t>
      </w:r>
      <w:r>
        <w:rPr>
          <w:color w:val="000009"/>
          <w:sz w:val="24"/>
          <w:szCs w:val="24"/>
        </w:rPr>
        <w:t>pin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sed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pacing w:val="2"/>
          <w:sz w:val="24"/>
          <w:szCs w:val="24"/>
        </w:rPr>
        <w:t>n</w:t>
      </w:r>
      <w:r>
        <w:rPr>
          <w:color w:val="000009"/>
          <w:sz w:val="24"/>
          <w:szCs w:val="24"/>
        </w:rPr>
        <w:t>g</w:t>
      </w:r>
      <w:proofErr w:type="spellEnd"/>
      <w:r>
        <w:rPr>
          <w:color w:val="000009"/>
          <w:spacing w:val="-2"/>
          <w:sz w:val="24"/>
          <w:szCs w:val="24"/>
        </w:rPr>
        <w:t xml:space="preserve"> </w:t>
      </w:r>
      <w:proofErr w:type="spellStart"/>
      <w:r>
        <w:rPr>
          <w:color w:val="000009"/>
          <w:spacing w:val="3"/>
          <w:sz w:val="24"/>
          <w:szCs w:val="24"/>
        </w:rPr>
        <w:t>m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mbu</w:t>
      </w:r>
      <w:r>
        <w:rPr>
          <w:color w:val="000009"/>
          <w:spacing w:val="1"/>
          <w:sz w:val="24"/>
          <w:szCs w:val="24"/>
        </w:rPr>
        <w:t>t</w:t>
      </w:r>
      <w:r>
        <w:rPr>
          <w:color w:val="000009"/>
          <w:sz w:val="24"/>
          <w:szCs w:val="24"/>
        </w:rPr>
        <w:t>uhk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K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pacing w:val="4"/>
          <w:sz w:val="24"/>
          <w:szCs w:val="24"/>
        </w:rPr>
        <w:t>r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pacing w:val="1"/>
          <w:sz w:val="24"/>
          <w:szCs w:val="24"/>
        </w:rPr>
        <w:t>a</w:t>
      </w:r>
      <w:r>
        <w:rPr>
          <w:color w:val="000009"/>
          <w:sz w:val="24"/>
          <w:szCs w:val="24"/>
        </w:rPr>
        <w:t>w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z w:val="24"/>
          <w:szCs w:val="24"/>
        </w:rPr>
        <w:t>.</w:t>
      </w:r>
      <w:proofErr w:type="gramEnd"/>
      <w:r>
        <w:rPr>
          <w:color w:val="000009"/>
          <w:spacing w:val="2"/>
          <w:sz w:val="24"/>
          <w:szCs w:val="24"/>
        </w:rPr>
        <w:t xml:space="preserve"> </w:t>
      </w:r>
      <w:proofErr w:type="spellStart"/>
      <w:r>
        <w:rPr>
          <w:color w:val="000009"/>
          <w:spacing w:val="-2"/>
          <w:sz w:val="24"/>
          <w:szCs w:val="24"/>
        </w:rPr>
        <w:t>B</w:t>
      </w:r>
      <w:r>
        <w:rPr>
          <w:color w:val="000009"/>
          <w:spacing w:val="1"/>
          <w:sz w:val="24"/>
          <w:szCs w:val="24"/>
        </w:rPr>
        <w:t>e</w:t>
      </w:r>
      <w:r>
        <w:rPr>
          <w:color w:val="000009"/>
          <w:sz w:val="24"/>
          <w:szCs w:val="24"/>
        </w:rPr>
        <w:t>r</w:t>
      </w:r>
      <w:r>
        <w:rPr>
          <w:color w:val="000009"/>
          <w:spacing w:val="1"/>
          <w:sz w:val="24"/>
          <w:szCs w:val="24"/>
        </w:rPr>
        <w:t>d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s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rk</w:t>
      </w:r>
      <w:r>
        <w:rPr>
          <w:color w:val="000009"/>
          <w:spacing w:val="-2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k</w:t>
      </w:r>
      <w:r>
        <w:rPr>
          <w:color w:val="000009"/>
          <w:spacing w:val="2"/>
          <w:sz w:val="24"/>
          <w:szCs w:val="24"/>
        </w:rPr>
        <w:t>u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l</w:t>
      </w:r>
      <w:r>
        <w:rPr>
          <w:color w:val="000009"/>
          <w:spacing w:val="1"/>
          <w:sz w:val="24"/>
          <w:szCs w:val="24"/>
        </w:rPr>
        <w:t>i</w:t>
      </w:r>
      <w:r>
        <w:rPr>
          <w:color w:val="000009"/>
          <w:sz w:val="24"/>
          <w:szCs w:val="24"/>
        </w:rPr>
        <w:t>fik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si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te</w:t>
      </w:r>
      <w:r>
        <w:rPr>
          <w:color w:val="000009"/>
          <w:spacing w:val="-1"/>
          <w:sz w:val="24"/>
          <w:szCs w:val="24"/>
        </w:rPr>
        <w:t>r</w:t>
      </w:r>
      <w:r>
        <w:rPr>
          <w:color w:val="000009"/>
          <w:sz w:val="24"/>
          <w:szCs w:val="24"/>
        </w:rPr>
        <w:t>s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but</w:t>
      </w:r>
      <w:proofErr w:type="gramStart"/>
      <w:r>
        <w:rPr>
          <w:color w:val="000009"/>
          <w:sz w:val="24"/>
          <w:szCs w:val="24"/>
        </w:rPr>
        <w:t>,M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ka</w:t>
      </w:r>
      <w:proofErr w:type="spellEnd"/>
      <w:proofErr w:type="gramEnd"/>
      <w:r>
        <w:rPr>
          <w:color w:val="000009"/>
          <w:spacing w:val="-1"/>
          <w:sz w:val="24"/>
          <w:szCs w:val="24"/>
        </w:rPr>
        <w:t xml:space="preserve"> </w:t>
      </w:r>
      <w:proofErr w:type="spellStart"/>
      <w:r>
        <w:rPr>
          <w:color w:val="000009"/>
          <w:spacing w:val="2"/>
          <w:sz w:val="24"/>
          <w:szCs w:val="24"/>
        </w:rPr>
        <w:t>d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ri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itu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pacing w:val="1"/>
          <w:sz w:val="24"/>
          <w:szCs w:val="24"/>
        </w:rPr>
        <w:t>S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z w:val="24"/>
          <w:szCs w:val="24"/>
        </w:rPr>
        <w:t>a</w:t>
      </w:r>
      <w:proofErr w:type="spellEnd"/>
      <w:r>
        <w:rPr>
          <w:color w:val="000009"/>
          <w:spacing w:val="1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i</w:t>
      </w:r>
      <w:r>
        <w:rPr>
          <w:color w:val="000009"/>
          <w:spacing w:val="3"/>
          <w:sz w:val="24"/>
          <w:szCs w:val="24"/>
        </w:rPr>
        <w:t>n</w:t>
      </w:r>
      <w:r>
        <w:rPr>
          <w:color w:val="000009"/>
          <w:spacing w:val="-2"/>
          <w:sz w:val="24"/>
          <w:szCs w:val="24"/>
        </w:rPr>
        <w:t>g</w:t>
      </w:r>
      <w:r>
        <w:rPr>
          <w:color w:val="000009"/>
          <w:sz w:val="24"/>
          <w:szCs w:val="24"/>
        </w:rPr>
        <w:t>in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b</w:t>
      </w:r>
      <w:r>
        <w:rPr>
          <w:color w:val="000009"/>
          <w:spacing w:val="2"/>
          <w:sz w:val="24"/>
          <w:szCs w:val="24"/>
        </w:rPr>
        <w:t>e</w:t>
      </w:r>
      <w:r>
        <w:rPr>
          <w:color w:val="000009"/>
          <w:spacing w:val="1"/>
          <w:sz w:val="24"/>
          <w:szCs w:val="24"/>
        </w:rPr>
        <w:t>r</w:t>
      </w:r>
      <w:r>
        <w:rPr>
          <w:color w:val="000009"/>
          <w:spacing w:val="-2"/>
          <w:sz w:val="24"/>
          <w:szCs w:val="24"/>
        </w:rPr>
        <w:t>g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bu</w:t>
      </w:r>
      <w:r>
        <w:rPr>
          <w:color w:val="000009"/>
          <w:spacing w:val="2"/>
          <w:sz w:val="24"/>
          <w:szCs w:val="24"/>
        </w:rPr>
        <w:t>n</w:t>
      </w:r>
      <w:r>
        <w:rPr>
          <w:color w:val="000009"/>
          <w:sz w:val="24"/>
          <w:szCs w:val="24"/>
        </w:rPr>
        <w:t>g</w:t>
      </w:r>
      <w:proofErr w:type="spellEnd"/>
      <w:r>
        <w:rPr>
          <w:color w:val="000009"/>
          <w:spacing w:val="-2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unt</w:t>
      </w:r>
      <w:r>
        <w:rPr>
          <w:color w:val="000009"/>
          <w:spacing w:val="3"/>
          <w:sz w:val="24"/>
          <w:szCs w:val="24"/>
        </w:rPr>
        <w:t>u</w:t>
      </w:r>
      <w:r>
        <w:rPr>
          <w:color w:val="000009"/>
          <w:sz w:val="24"/>
          <w:szCs w:val="24"/>
        </w:rPr>
        <w:t>k</w:t>
      </w:r>
      <w:proofErr w:type="spellEnd"/>
    </w:p>
    <w:p w:rsidR="005A0944" w:rsidRDefault="00A32B40">
      <w:pPr>
        <w:ind w:left="113" w:right="1142"/>
        <w:rPr>
          <w:sz w:val="24"/>
          <w:szCs w:val="24"/>
        </w:rPr>
      </w:pPr>
      <w:proofErr w:type="spellStart"/>
      <w:proofErr w:type="gramStart"/>
      <w:r>
        <w:rPr>
          <w:color w:val="000009"/>
          <w:sz w:val="24"/>
          <w:szCs w:val="24"/>
        </w:rPr>
        <w:t>b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k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rja</w:t>
      </w:r>
      <w:proofErr w:type="spellEnd"/>
      <w:proofErr w:type="gramEnd"/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 xml:space="preserve">di </w:t>
      </w:r>
      <w:r>
        <w:rPr>
          <w:color w:val="000009"/>
          <w:spacing w:val="1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ru</w:t>
      </w:r>
      <w:r>
        <w:rPr>
          <w:color w:val="000009"/>
          <w:spacing w:val="2"/>
          <w:sz w:val="24"/>
          <w:szCs w:val="24"/>
        </w:rPr>
        <w:t>s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h</w:t>
      </w:r>
      <w:r>
        <w:rPr>
          <w:color w:val="000009"/>
          <w:spacing w:val="-1"/>
          <w:sz w:val="24"/>
          <w:szCs w:val="24"/>
        </w:rPr>
        <w:t>aa</w:t>
      </w:r>
      <w:r>
        <w:rPr>
          <w:color w:val="000009"/>
          <w:sz w:val="24"/>
          <w:szCs w:val="24"/>
        </w:rPr>
        <w:t>n</w:t>
      </w:r>
      <w:r>
        <w:rPr>
          <w:color w:val="000009"/>
          <w:spacing w:val="5"/>
          <w:sz w:val="24"/>
          <w:szCs w:val="24"/>
        </w:rPr>
        <w:t xml:space="preserve"> 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pacing w:val="4"/>
          <w:sz w:val="24"/>
          <w:szCs w:val="24"/>
        </w:rPr>
        <w:t>a</w:t>
      </w:r>
      <w:r>
        <w:rPr>
          <w:color w:val="000009"/>
          <w:sz w:val="24"/>
          <w:szCs w:val="24"/>
        </w:rPr>
        <w:t xml:space="preserve">ng </w:t>
      </w:r>
      <w:proofErr w:type="spellStart"/>
      <w:r>
        <w:rPr>
          <w:color w:val="000009"/>
          <w:spacing w:val="-2"/>
          <w:sz w:val="24"/>
          <w:szCs w:val="24"/>
        </w:rPr>
        <w:t>B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k</w:t>
      </w:r>
      <w:proofErr w:type="spellEnd"/>
      <w:r>
        <w:rPr>
          <w:color w:val="000009"/>
          <w:sz w:val="24"/>
          <w:szCs w:val="24"/>
        </w:rPr>
        <w:t>/</w:t>
      </w:r>
      <w:r>
        <w:rPr>
          <w:color w:val="000009"/>
          <w:spacing w:val="5"/>
          <w:sz w:val="24"/>
          <w:szCs w:val="24"/>
        </w:rPr>
        <w:t xml:space="preserve"> </w:t>
      </w:r>
      <w:proofErr w:type="spellStart"/>
      <w:r>
        <w:rPr>
          <w:color w:val="000009"/>
          <w:spacing w:val="-3"/>
          <w:sz w:val="24"/>
          <w:szCs w:val="24"/>
        </w:rPr>
        <w:t>I</w:t>
      </w:r>
      <w:r>
        <w:rPr>
          <w:color w:val="000009"/>
          <w:sz w:val="24"/>
          <w:szCs w:val="24"/>
        </w:rPr>
        <w:t>bu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pi</w:t>
      </w:r>
      <w:r>
        <w:rPr>
          <w:color w:val="000009"/>
          <w:spacing w:val="1"/>
          <w:sz w:val="24"/>
          <w:szCs w:val="24"/>
        </w:rPr>
        <w:t>m</w:t>
      </w:r>
      <w:r>
        <w:rPr>
          <w:color w:val="000009"/>
          <w:sz w:val="24"/>
          <w:szCs w:val="24"/>
        </w:rPr>
        <w:t>pin</w:t>
      </w:r>
      <w:proofErr w:type="spellEnd"/>
      <w:r>
        <w:rPr>
          <w:color w:val="000009"/>
          <w:sz w:val="24"/>
          <w:szCs w:val="24"/>
        </w:rPr>
        <w:t xml:space="preserve">. </w:t>
      </w:r>
      <w:proofErr w:type="spellStart"/>
      <w:r>
        <w:rPr>
          <w:color w:val="000009"/>
          <w:spacing w:val="1"/>
          <w:sz w:val="24"/>
          <w:szCs w:val="24"/>
        </w:rPr>
        <w:t>S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b</w:t>
      </w:r>
      <w:r>
        <w:rPr>
          <w:color w:val="000009"/>
          <w:spacing w:val="1"/>
          <w:sz w:val="24"/>
          <w:szCs w:val="24"/>
        </w:rPr>
        <w:t>a</w:t>
      </w:r>
      <w:r>
        <w:rPr>
          <w:color w:val="000009"/>
          <w:spacing w:val="-2"/>
          <w:sz w:val="24"/>
          <w:szCs w:val="24"/>
        </w:rPr>
        <w:t>g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ba</w:t>
      </w:r>
      <w:r>
        <w:rPr>
          <w:color w:val="000009"/>
          <w:spacing w:val="2"/>
          <w:sz w:val="24"/>
          <w:szCs w:val="24"/>
        </w:rPr>
        <w:t>h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rtimb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pacing w:val="2"/>
          <w:sz w:val="24"/>
          <w:szCs w:val="24"/>
        </w:rPr>
        <w:t>n</w:t>
      </w:r>
      <w:r>
        <w:rPr>
          <w:color w:val="000009"/>
          <w:sz w:val="24"/>
          <w:szCs w:val="24"/>
        </w:rPr>
        <w:t>g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b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rikut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ini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s</w:t>
      </w:r>
      <w:r>
        <w:rPr>
          <w:color w:val="000009"/>
          <w:spacing w:val="1"/>
          <w:sz w:val="24"/>
          <w:szCs w:val="24"/>
        </w:rPr>
        <w:t>a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z w:val="24"/>
          <w:szCs w:val="24"/>
        </w:rPr>
        <w:t>a</w:t>
      </w:r>
      <w:proofErr w:type="spellEnd"/>
      <w:r>
        <w:rPr>
          <w:color w:val="000009"/>
          <w:spacing w:val="1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lampirk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z w:val="24"/>
          <w:szCs w:val="24"/>
        </w:rPr>
        <w:t xml:space="preserve"> </w:t>
      </w:r>
      <w:r>
        <w:rPr>
          <w:color w:val="000009"/>
          <w:spacing w:val="2"/>
          <w:sz w:val="24"/>
          <w:szCs w:val="24"/>
        </w:rPr>
        <w:t>d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pacing w:val="2"/>
          <w:sz w:val="24"/>
          <w:szCs w:val="24"/>
        </w:rPr>
        <w:t>t</w:t>
      </w:r>
      <w:r>
        <w:rPr>
          <w:color w:val="000009"/>
          <w:sz w:val="24"/>
          <w:szCs w:val="24"/>
        </w:rPr>
        <w:t>a</w:t>
      </w:r>
      <w:r>
        <w:rPr>
          <w:color w:val="000009"/>
          <w:spacing w:val="-1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pri</w:t>
      </w:r>
      <w:r>
        <w:rPr>
          <w:color w:val="000009"/>
          <w:spacing w:val="2"/>
          <w:sz w:val="24"/>
          <w:szCs w:val="24"/>
        </w:rPr>
        <w:t>b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di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proofErr w:type="gramStart"/>
      <w:r>
        <w:rPr>
          <w:color w:val="000009"/>
          <w:sz w:val="24"/>
          <w:szCs w:val="24"/>
        </w:rPr>
        <w:t>s</w:t>
      </w:r>
      <w:r>
        <w:rPr>
          <w:color w:val="000009"/>
          <w:spacing w:val="2"/>
          <w:sz w:val="24"/>
          <w:szCs w:val="24"/>
        </w:rPr>
        <w:t>a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z w:val="24"/>
          <w:szCs w:val="24"/>
        </w:rPr>
        <w:t>a</w:t>
      </w:r>
      <w:proofErr w:type="spellEnd"/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:</w:t>
      </w:r>
      <w:proofErr w:type="gramEnd"/>
    </w:p>
    <w:p w:rsidR="005A0944" w:rsidRDefault="005A0944">
      <w:pPr>
        <w:spacing w:before="18" w:line="260" w:lineRule="exact"/>
        <w:rPr>
          <w:sz w:val="26"/>
          <w:szCs w:val="26"/>
        </w:rPr>
      </w:pPr>
    </w:p>
    <w:p w:rsidR="005A0944" w:rsidRDefault="00A32B40">
      <w:pPr>
        <w:ind w:left="113"/>
        <w:rPr>
          <w:sz w:val="24"/>
          <w:szCs w:val="24"/>
        </w:rPr>
      </w:pPr>
      <w:proofErr w:type="spellStart"/>
      <w:r>
        <w:rPr>
          <w:color w:val="000009"/>
          <w:sz w:val="24"/>
          <w:szCs w:val="24"/>
        </w:rPr>
        <w:t>N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ma</w:t>
      </w:r>
      <w:proofErr w:type="spellEnd"/>
      <w:r>
        <w:rPr>
          <w:color w:val="000009"/>
          <w:sz w:val="24"/>
          <w:szCs w:val="24"/>
        </w:rPr>
        <w:t xml:space="preserve">                             </w:t>
      </w:r>
      <w:r>
        <w:rPr>
          <w:color w:val="000009"/>
          <w:spacing w:val="5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 xml:space="preserve">: </w:t>
      </w:r>
      <w:proofErr w:type="spellStart"/>
      <w:r>
        <w:rPr>
          <w:color w:val="000009"/>
          <w:spacing w:val="1"/>
          <w:sz w:val="24"/>
          <w:szCs w:val="24"/>
        </w:rPr>
        <w:t>S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hid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pacing w:val="-1"/>
          <w:sz w:val="24"/>
          <w:szCs w:val="24"/>
        </w:rPr>
        <w:t>Fa</w:t>
      </w:r>
      <w:r>
        <w:rPr>
          <w:color w:val="000009"/>
          <w:sz w:val="24"/>
          <w:szCs w:val="24"/>
        </w:rPr>
        <w:t>jar</w:t>
      </w:r>
      <w:proofErr w:type="spellEnd"/>
      <w:r>
        <w:rPr>
          <w:color w:val="000009"/>
          <w:spacing w:val="1"/>
          <w:sz w:val="24"/>
          <w:szCs w:val="24"/>
        </w:rPr>
        <w:t xml:space="preserve"> </w:t>
      </w:r>
      <w:proofErr w:type="spellStart"/>
      <w:r>
        <w:rPr>
          <w:color w:val="000009"/>
          <w:spacing w:val="-3"/>
          <w:sz w:val="24"/>
          <w:szCs w:val="24"/>
        </w:rPr>
        <w:t>I</w:t>
      </w:r>
      <w:r>
        <w:rPr>
          <w:color w:val="000009"/>
          <w:spacing w:val="1"/>
          <w:sz w:val="24"/>
          <w:szCs w:val="24"/>
        </w:rPr>
        <w:t>r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pacing w:val="2"/>
          <w:sz w:val="24"/>
          <w:szCs w:val="24"/>
        </w:rPr>
        <w:t>w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</w:p>
    <w:p w:rsidR="005A0944" w:rsidRDefault="00A32B40">
      <w:pPr>
        <w:ind w:left="113"/>
        <w:rPr>
          <w:sz w:val="24"/>
          <w:szCs w:val="24"/>
        </w:rPr>
      </w:pPr>
      <w:proofErr w:type="spellStart"/>
      <w:r>
        <w:rPr>
          <w:color w:val="000009"/>
          <w:sz w:val="24"/>
          <w:szCs w:val="24"/>
        </w:rPr>
        <w:t>T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mpat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d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ta</w:t>
      </w:r>
      <w:r>
        <w:rPr>
          <w:color w:val="000009"/>
          <w:spacing w:val="2"/>
          <w:sz w:val="24"/>
          <w:szCs w:val="24"/>
        </w:rPr>
        <w:t>n</w:t>
      </w:r>
      <w:r>
        <w:rPr>
          <w:color w:val="000009"/>
          <w:sz w:val="24"/>
          <w:szCs w:val="24"/>
        </w:rPr>
        <w:t>g</w:t>
      </w:r>
      <w:r>
        <w:rPr>
          <w:color w:val="000009"/>
          <w:spacing w:val="-2"/>
          <w:sz w:val="24"/>
          <w:szCs w:val="24"/>
        </w:rPr>
        <w:t>g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l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proofErr w:type="gramStart"/>
      <w:r>
        <w:rPr>
          <w:color w:val="000009"/>
          <w:spacing w:val="1"/>
          <w:sz w:val="24"/>
          <w:szCs w:val="24"/>
        </w:rPr>
        <w:t>l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hir</w:t>
      </w:r>
      <w:proofErr w:type="spellEnd"/>
      <w:r>
        <w:rPr>
          <w:color w:val="000009"/>
          <w:spacing w:val="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:</w:t>
      </w:r>
      <w:proofErr w:type="gramEnd"/>
      <w:r>
        <w:rPr>
          <w:color w:val="000009"/>
          <w:spacing w:val="2"/>
          <w:sz w:val="24"/>
          <w:szCs w:val="24"/>
        </w:rPr>
        <w:t xml:space="preserve"> J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k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rt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 xml:space="preserve">,26 </w:t>
      </w:r>
      <w:proofErr w:type="spellStart"/>
      <w:r>
        <w:rPr>
          <w:color w:val="000009"/>
          <w:spacing w:val="2"/>
          <w:sz w:val="24"/>
          <w:szCs w:val="24"/>
        </w:rPr>
        <w:t>J</w:t>
      </w:r>
      <w:r>
        <w:rPr>
          <w:color w:val="000009"/>
          <w:sz w:val="24"/>
          <w:szCs w:val="24"/>
        </w:rPr>
        <w:t>uni</w:t>
      </w:r>
      <w:proofErr w:type="spellEnd"/>
      <w:r>
        <w:rPr>
          <w:color w:val="000009"/>
          <w:spacing w:val="-9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1997</w:t>
      </w:r>
    </w:p>
    <w:p w:rsidR="005A0944" w:rsidRDefault="00A32B40">
      <w:pPr>
        <w:ind w:left="113"/>
        <w:rPr>
          <w:sz w:val="24"/>
          <w:szCs w:val="24"/>
        </w:rPr>
      </w:pPr>
      <w:proofErr w:type="spellStart"/>
      <w:r>
        <w:rPr>
          <w:color w:val="000009"/>
          <w:spacing w:val="1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ndid</w:t>
      </w:r>
      <w:r>
        <w:rPr>
          <w:color w:val="000009"/>
          <w:spacing w:val="1"/>
          <w:sz w:val="24"/>
          <w:szCs w:val="24"/>
        </w:rPr>
        <w:t>i</w:t>
      </w:r>
      <w:r>
        <w:rPr>
          <w:color w:val="000009"/>
          <w:sz w:val="24"/>
          <w:szCs w:val="24"/>
        </w:rPr>
        <w:t>k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pacing w:val="-2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te</w:t>
      </w:r>
      <w:r>
        <w:rPr>
          <w:color w:val="000009"/>
          <w:spacing w:val="-1"/>
          <w:sz w:val="24"/>
          <w:szCs w:val="24"/>
        </w:rPr>
        <w:t>ra</w:t>
      </w:r>
      <w:r>
        <w:rPr>
          <w:color w:val="000009"/>
          <w:sz w:val="24"/>
          <w:szCs w:val="24"/>
        </w:rPr>
        <w:t>khir</w:t>
      </w:r>
      <w:proofErr w:type="spellEnd"/>
      <w:r>
        <w:rPr>
          <w:color w:val="000009"/>
          <w:sz w:val="24"/>
          <w:szCs w:val="24"/>
        </w:rPr>
        <w:t xml:space="preserve">        </w:t>
      </w:r>
      <w:r>
        <w:rPr>
          <w:color w:val="000009"/>
          <w:spacing w:val="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 xml:space="preserve">: </w:t>
      </w:r>
      <w:r>
        <w:rPr>
          <w:color w:val="000009"/>
          <w:spacing w:val="1"/>
          <w:sz w:val="24"/>
          <w:szCs w:val="24"/>
        </w:rPr>
        <w:t>S</w:t>
      </w:r>
      <w:r>
        <w:rPr>
          <w:color w:val="000009"/>
          <w:sz w:val="24"/>
          <w:szCs w:val="24"/>
        </w:rPr>
        <w:t xml:space="preserve">MK </w:t>
      </w:r>
      <w:r>
        <w:rPr>
          <w:color w:val="000009"/>
          <w:spacing w:val="-1"/>
          <w:sz w:val="24"/>
          <w:szCs w:val="24"/>
        </w:rPr>
        <w:t>(</w:t>
      </w:r>
      <w:proofErr w:type="spellStart"/>
      <w:r>
        <w:rPr>
          <w:color w:val="000009"/>
          <w:sz w:val="24"/>
          <w:szCs w:val="24"/>
        </w:rPr>
        <w:t>T</w:t>
      </w:r>
      <w:r>
        <w:rPr>
          <w:color w:val="000009"/>
          <w:spacing w:val="-1"/>
          <w:sz w:val="24"/>
          <w:szCs w:val="24"/>
        </w:rPr>
        <w:t>ec</w:t>
      </w:r>
      <w:r>
        <w:rPr>
          <w:color w:val="000009"/>
          <w:sz w:val="24"/>
          <w:szCs w:val="24"/>
        </w:rPr>
        <w:t>hnol</w:t>
      </w:r>
      <w:r>
        <w:rPr>
          <w:color w:val="000009"/>
          <w:spacing w:val="3"/>
          <w:sz w:val="24"/>
          <w:szCs w:val="24"/>
        </w:rPr>
        <w:t>o</w:t>
      </w:r>
      <w:r>
        <w:rPr>
          <w:color w:val="000009"/>
          <w:spacing w:val="2"/>
          <w:sz w:val="24"/>
          <w:szCs w:val="24"/>
        </w:rPr>
        <w:t>g</w:t>
      </w:r>
      <w:r>
        <w:rPr>
          <w:color w:val="000009"/>
          <w:spacing w:val="-7"/>
          <w:sz w:val="24"/>
          <w:szCs w:val="24"/>
        </w:rPr>
        <w:t>y</w:t>
      </w:r>
      <w:r>
        <w:rPr>
          <w:color w:val="000009"/>
          <w:sz w:val="24"/>
          <w:szCs w:val="24"/>
        </w:rPr>
        <w:t>Co</w:t>
      </w:r>
      <w:r>
        <w:rPr>
          <w:color w:val="000009"/>
          <w:spacing w:val="3"/>
          <w:sz w:val="24"/>
          <w:szCs w:val="24"/>
        </w:rPr>
        <w:t>m</w:t>
      </w:r>
      <w:r>
        <w:rPr>
          <w:color w:val="000009"/>
          <w:sz w:val="24"/>
          <w:szCs w:val="24"/>
        </w:rPr>
        <w:t>puter</w:t>
      </w:r>
      <w:proofErr w:type="spellEnd"/>
      <w:r>
        <w:rPr>
          <w:color w:val="000009"/>
          <w:sz w:val="24"/>
          <w:szCs w:val="24"/>
        </w:rPr>
        <w:t xml:space="preserve"> N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twor</w:t>
      </w:r>
      <w:r>
        <w:rPr>
          <w:color w:val="000009"/>
          <w:spacing w:val="-1"/>
          <w:sz w:val="24"/>
          <w:szCs w:val="24"/>
        </w:rPr>
        <w:t>k</w:t>
      </w:r>
      <w:r>
        <w:rPr>
          <w:color w:val="000009"/>
          <w:sz w:val="24"/>
          <w:szCs w:val="24"/>
        </w:rPr>
        <w:t>i</w:t>
      </w:r>
      <w:r>
        <w:rPr>
          <w:color w:val="000009"/>
          <w:spacing w:val="3"/>
          <w:sz w:val="24"/>
          <w:szCs w:val="24"/>
        </w:rPr>
        <w:t>n</w:t>
      </w:r>
      <w:r>
        <w:rPr>
          <w:color w:val="000009"/>
          <w:spacing w:val="-2"/>
          <w:sz w:val="24"/>
          <w:szCs w:val="24"/>
        </w:rPr>
        <w:t>g</w:t>
      </w:r>
      <w:r>
        <w:rPr>
          <w:color w:val="000009"/>
          <w:sz w:val="24"/>
          <w:szCs w:val="24"/>
        </w:rPr>
        <w:t>)</w:t>
      </w:r>
    </w:p>
    <w:p w:rsidR="005A0944" w:rsidRDefault="00A32B40">
      <w:pPr>
        <w:ind w:left="113"/>
        <w:rPr>
          <w:sz w:val="24"/>
          <w:szCs w:val="24"/>
        </w:rPr>
      </w:pPr>
      <w:proofErr w:type="spellStart"/>
      <w:r>
        <w:rPr>
          <w:color w:val="000009"/>
          <w:sz w:val="24"/>
          <w:szCs w:val="24"/>
        </w:rPr>
        <w:t>Al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mat</w:t>
      </w:r>
      <w:proofErr w:type="spellEnd"/>
      <w:r>
        <w:rPr>
          <w:color w:val="000009"/>
          <w:sz w:val="24"/>
          <w:szCs w:val="24"/>
        </w:rPr>
        <w:t xml:space="preserve">                           </w:t>
      </w:r>
      <w:r>
        <w:rPr>
          <w:color w:val="000009"/>
          <w:spacing w:val="4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: J</w:t>
      </w:r>
      <w:r>
        <w:rPr>
          <w:color w:val="000009"/>
          <w:spacing w:val="1"/>
          <w:sz w:val="24"/>
          <w:szCs w:val="24"/>
        </w:rPr>
        <w:t>l</w:t>
      </w:r>
      <w:r>
        <w:rPr>
          <w:color w:val="000009"/>
          <w:sz w:val="24"/>
          <w:szCs w:val="24"/>
        </w:rPr>
        <w:t xml:space="preserve">. Masjid </w:t>
      </w:r>
      <w:r>
        <w:rPr>
          <w:color w:val="000009"/>
          <w:spacing w:val="1"/>
          <w:sz w:val="24"/>
          <w:szCs w:val="24"/>
        </w:rPr>
        <w:t>Ra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z w:val="24"/>
          <w:szCs w:val="24"/>
        </w:rPr>
        <w:t>a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No 28</w:t>
      </w:r>
      <w:r>
        <w:rPr>
          <w:color w:val="000009"/>
          <w:spacing w:val="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RT 05/</w:t>
      </w:r>
      <w:r>
        <w:rPr>
          <w:color w:val="000009"/>
          <w:spacing w:val="1"/>
          <w:sz w:val="24"/>
          <w:szCs w:val="24"/>
        </w:rPr>
        <w:t>R</w:t>
      </w:r>
      <w:r>
        <w:rPr>
          <w:color w:val="000009"/>
          <w:sz w:val="24"/>
          <w:szCs w:val="24"/>
        </w:rPr>
        <w:t>W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02,</w:t>
      </w:r>
      <w:r>
        <w:rPr>
          <w:color w:val="000009"/>
          <w:spacing w:val="-2"/>
          <w:sz w:val="24"/>
          <w:szCs w:val="24"/>
        </w:rPr>
        <w:t xml:space="preserve"> </w:t>
      </w:r>
      <w:proofErr w:type="spellStart"/>
      <w:r>
        <w:rPr>
          <w:color w:val="000009"/>
          <w:spacing w:val="2"/>
          <w:sz w:val="24"/>
          <w:szCs w:val="24"/>
        </w:rPr>
        <w:t>J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t</w:t>
      </w:r>
      <w:r>
        <w:rPr>
          <w:color w:val="000009"/>
          <w:spacing w:val="1"/>
          <w:sz w:val="24"/>
          <w:szCs w:val="24"/>
        </w:rPr>
        <w:t>i</w:t>
      </w:r>
      <w:r>
        <w:rPr>
          <w:color w:val="000009"/>
          <w:spacing w:val="-1"/>
          <w:sz w:val="24"/>
          <w:szCs w:val="24"/>
        </w:rPr>
        <w:t>ce</w:t>
      </w:r>
      <w:r>
        <w:rPr>
          <w:color w:val="000009"/>
          <w:sz w:val="24"/>
          <w:szCs w:val="24"/>
        </w:rPr>
        <w:t>m</w:t>
      </w:r>
      <w:r>
        <w:rPr>
          <w:color w:val="000009"/>
          <w:spacing w:val="-2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k</w:t>
      </w:r>
      <w:r>
        <w:rPr>
          <w:color w:val="000009"/>
          <w:spacing w:val="-1"/>
          <w:sz w:val="24"/>
          <w:szCs w:val="24"/>
        </w:rPr>
        <w:t>a</w:t>
      </w:r>
      <w:proofErr w:type="spellEnd"/>
      <w:r>
        <w:rPr>
          <w:color w:val="000009"/>
          <w:sz w:val="24"/>
          <w:szCs w:val="24"/>
        </w:rPr>
        <w:t xml:space="preserve">, </w:t>
      </w:r>
      <w:proofErr w:type="spellStart"/>
      <w:r>
        <w:rPr>
          <w:color w:val="000009"/>
          <w:spacing w:val="1"/>
          <w:sz w:val="24"/>
          <w:szCs w:val="24"/>
        </w:rPr>
        <w:t>P</w:t>
      </w:r>
      <w:r>
        <w:rPr>
          <w:color w:val="000009"/>
          <w:sz w:val="24"/>
          <w:szCs w:val="24"/>
        </w:rPr>
        <w:t>ondok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G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de</w:t>
      </w:r>
      <w:proofErr w:type="spellEnd"/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17411</w:t>
      </w:r>
    </w:p>
    <w:p w:rsidR="005A0944" w:rsidRPr="00A32B40" w:rsidRDefault="00A32B40">
      <w:pPr>
        <w:ind w:left="113"/>
        <w:rPr>
          <w:sz w:val="24"/>
          <w:szCs w:val="24"/>
          <w:lang w:val="id-ID"/>
        </w:rPr>
      </w:pPr>
      <w:r>
        <w:rPr>
          <w:color w:val="000009"/>
          <w:sz w:val="24"/>
          <w:szCs w:val="24"/>
        </w:rPr>
        <w:t xml:space="preserve">HP                                  </w:t>
      </w:r>
      <w:r>
        <w:rPr>
          <w:color w:val="000009"/>
          <w:spacing w:val="2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: 08</w:t>
      </w:r>
      <w:r>
        <w:rPr>
          <w:color w:val="000009"/>
          <w:sz w:val="24"/>
          <w:szCs w:val="24"/>
          <w:lang w:val="id-ID"/>
        </w:rPr>
        <w:t>95-3853-1006-4</w:t>
      </w:r>
    </w:p>
    <w:p w:rsidR="005A0944" w:rsidRDefault="00A32B40">
      <w:pPr>
        <w:ind w:left="113"/>
        <w:rPr>
          <w:sz w:val="24"/>
          <w:szCs w:val="24"/>
        </w:rPr>
      </w:pPr>
      <w:r>
        <w:rPr>
          <w:color w:val="000009"/>
          <w:sz w:val="24"/>
          <w:szCs w:val="24"/>
        </w:rPr>
        <w:t xml:space="preserve">Email                             </w:t>
      </w:r>
      <w:r>
        <w:rPr>
          <w:color w:val="000009"/>
          <w:spacing w:val="54"/>
          <w:sz w:val="24"/>
          <w:szCs w:val="24"/>
        </w:rPr>
        <w:t xml:space="preserve"> </w:t>
      </w:r>
      <w:hyperlink r:id="rId9">
        <w:r>
          <w:rPr>
            <w:color w:val="000009"/>
            <w:sz w:val="24"/>
            <w:szCs w:val="24"/>
          </w:rPr>
          <w:t>: f</w:t>
        </w:r>
        <w:r>
          <w:rPr>
            <w:color w:val="000009"/>
            <w:spacing w:val="-2"/>
            <w:sz w:val="24"/>
            <w:szCs w:val="24"/>
          </w:rPr>
          <w:t>a</w:t>
        </w:r>
        <w:r>
          <w:rPr>
            <w:color w:val="000009"/>
            <w:sz w:val="24"/>
            <w:szCs w:val="24"/>
          </w:rPr>
          <w:t>ja</w:t>
        </w:r>
        <w:r>
          <w:rPr>
            <w:color w:val="000009"/>
            <w:spacing w:val="-1"/>
            <w:sz w:val="24"/>
            <w:szCs w:val="24"/>
          </w:rPr>
          <w:t>r</w:t>
        </w:r>
        <w:r>
          <w:rPr>
            <w:color w:val="000009"/>
            <w:sz w:val="24"/>
            <w:szCs w:val="24"/>
          </w:rPr>
          <w:t>ir</w:t>
        </w:r>
        <w:r>
          <w:rPr>
            <w:color w:val="000009"/>
            <w:spacing w:val="-1"/>
            <w:sz w:val="24"/>
            <w:szCs w:val="24"/>
          </w:rPr>
          <w:t>a</w:t>
        </w:r>
        <w:r>
          <w:rPr>
            <w:color w:val="000009"/>
            <w:spacing w:val="2"/>
            <w:sz w:val="24"/>
            <w:szCs w:val="24"/>
          </w:rPr>
          <w:t>w</w:t>
        </w:r>
        <w:r>
          <w:rPr>
            <w:color w:val="000009"/>
            <w:spacing w:val="-1"/>
            <w:sz w:val="24"/>
            <w:szCs w:val="24"/>
          </w:rPr>
          <w:t>a</w:t>
        </w:r>
        <w:r>
          <w:rPr>
            <w:color w:val="000009"/>
            <w:sz w:val="24"/>
            <w:szCs w:val="24"/>
          </w:rPr>
          <w:t>n300</w:t>
        </w:r>
        <w:r>
          <w:rPr>
            <w:color w:val="000009"/>
            <w:spacing w:val="2"/>
            <w:sz w:val="24"/>
            <w:szCs w:val="24"/>
          </w:rPr>
          <w:t>@</w:t>
        </w:r>
        <w:r>
          <w:rPr>
            <w:color w:val="000009"/>
            <w:spacing w:val="-2"/>
            <w:sz w:val="24"/>
            <w:szCs w:val="24"/>
          </w:rPr>
          <w:t>g</w:t>
        </w:r>
        <w:r>
          <w:rPr>
            <w:color w:val="000009"/>
            <w:sz w:val="24"/>
            <w:szCs w:val="24"/>
          </w:rPr>
          <w:t>mail.com</w:t>
        </w:r>
      </w:hyperlink>
    </w:p>
    <w:p w:rsidR="005A0944" w:rsidRDefault="005A0944">
      <w:pPr>
        <w:spacing w:before="16" w:line="260" w:lineRule="exact"/>
        <w:rPr>
          <w:sz w:val="26"/>
          <w:szCs w:val="26"/>
        </w:rPr>
      </w:pPr>
    </w:p>
    <w:p w:rsidR="005A0944" w:rsidRDefault="00A32B40">
      <w:pPr>
        <w:ind w:left="113"/>
        <w:rPr>
          <w:sz w:val="24"/>
          <w:szCs w:val="24"/>
        </w:rPr>
      </w:pPr>
      <w:proofErr w:type="spellStart"/>
      <w:r>
        <w:rPr>
          <w:color w:val="000009"/>
          <w:spacing w:val="1"/>
          <w:sz w:val="24"/>
          <w:szCs w:val="24"/>
        </w:rPr>
        <w:t>S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b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g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bah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pacing w:val="2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rtimb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pacing w:val="2"/>
          <w:sz w:val="24"/>
          <w:szCs w:val="24"/>
        </w:rPr>
        <w:t>n</w:t>
      </w:r>
      <w:r>
        <w:rPr>
          <w:color w:val="000009"/>
          <w:spacing w:val="-2"/>
          <w:sz w:val="24"/>
          <w:szCs w:val="24"/>
        </w:rPr>
        <w:t>g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pacing w:val="2"/>
          <w:sz w:val="24"/>
          <w:szCs w:val="24"/>
        </w:rPr>
        <w:t>b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rikut</w:t>
      </w:r>
      <w:r>
        <w:rPr>
          <w:color w:val="000009"/>
          <w:spacing w:val="5"/>
          <w:sz w:val="24"/>
          <w:szCs w:val="24"/>
        </w:rPr>
        <w:t>n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z w:val="24"/>
          <w:szCs w:val="24"/>
        </w:rPr>
        <w:t>a</w:t>
      </w:r>
      <w:proofErr w:type="spellEnd"/>
      <w:r>
        <w:rPr>
          <w:color w:val="000009"/>
          <w:spacing w:val="-1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s</w:t>
      </w:r>
      <w:r>
        <w:rPr>
          <w:color w:val="000009"/>
          <w:spacing w:val="4"/>
          <w:sz w:val="24"/>
          <w:szCs w:val="24"/>
        </w:rPr>
        <w:t>a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z w:val="24"/>
          <w:szCs w:val="24"/>
        </w:rPr>
        <w:t>a</w:t>
      </w:r>
      <w:proofErr w:type="spellEnd"/>
      <w:r>
        <w:rPr>
          <w:color w:val="000009"/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color w:val="000009"/>
          <w:sz w:val="24"/>
          <w:szCs w:val="24"/>
        </w:rPr>
        <w:t>la</w:t>
      </w:r>
      <w:r>
        <w:rPr>
          <w:color w:val="000009"/>
          <w:spacing w:val="2"/>
          <w:sz w:val="24"/>
          <w:szCs w:val="24"/>
        </w:rPr>
        <w:t>m</w:t>
      </w:r>
      <w:r>
        <w:rPr>
          <w:color w:val="000009"/>
          <w:sz w:val="24"/>
          <w:szCs w:val="24"/>
        </w:rPr>
        <w:t>pirk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z w:val="24"/>
          <w:szCs w:val="24"/>
        </w:rPr>
        <w:t xml:space="preserve"> :</w:t>
      </w:r>
      <w:proofErr w:type="gramEnd"/>
    </w:p>
    <w:p w:rsidR="005A0944" w:rsidRDefault="005A0944">
      <w:pPr>
        <w:spacing w:line="280" w:lineRule="exact"/>
        <w:rPr>
          <w:sz w:val="28"/>
          <w:szCs w:val="28"/>
        </w:rPr>
      </w:pPr>
    </w:p>
    <w:p w:rsidR="005A0944" w:rsidRDefault="00A32B40">
      <w:pPr>
        <w:ind w:left="473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</w:t>
      </w:r>
      <w:r>
        <w:rPr>
          <w:color w:val="000009"/>
          <w:sz w:val="24"/>
          <w:szCs w:val="24"/>
        </w:rPr>
        <w:t xml:space="preserve">   </w:t>
      </w:r>
      <w:r>
        <w:rPr>
          <w:color w:val="000009"/>
          <w:spacing w:val="10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D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ft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r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Riw</w:t>
      </w:r>
      <w:r>
        <w:rPr>
          <w:color w:val="000009"/>
          <w:spacing w:val="4"/>
          <w:sz w:val="24"/>
          <w:szCs w:val="24"/>
        </w:rPr>
        <w:t>a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pacing w:val="1"/>
          <w:sz w:val="24"/>
          <w:szCs w:val="24"/>
        </w:rPr>
        <w:t>a</w:t>
      </w:r>
      <w:r>
        <w:rPr>
          <w:color w:val="000009"/>
          <w:sz w:val="24"/>
          <w:szCs w:val="24"/>
        </w:rPr>
        <w:t>t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Hidup</w:t>
      </w:r>
      <w:proofErr w:type="spellEnd"/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(CV)</w:t>
      </w:r>
    </w:p>
    <w:p w:rsidR="005A0944" w:rsidRDefault="00A32B40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color w:val="000009"/>
          <w:position w:val="-1"/>
          <w:sz w:val="24"/>
          <w:szCs w:val="24"/>
        </w:rPr>
        <w:t></w:t>
      </w:r>
      <w:r>
        <w:rPr>
          <w:color w:val="000009"/>
          <w:position w:val="-1"/>
          <w:sz w:val="24"/>
          <w:szCs w:val="24"/>
        </w:rPr>
        <w:t xml:space="preserve">   </w:t>
      </w:r>
      <w:r>
        <w:rPr>
          <w:color w:val="000009"/>
          <w:spacing w:val="10"/>
          <w:position w:val="-1"/>
          <w:sz w:val="24"/>
          <w:szCs w:val="24"/>
        </w:rPr>
        <w:t xml:space="preserve"> </w:t>
      </w:r>
      <w:proofErr w:type="spellStart"/>
      <w:r>
        <w:rPr>
          <w:color w:val="000009"/>
          <w:spacing w:val="-1"/>
          <w:position w:val="-1"/>
          <w:sz w:val="24"/>
          <w:szCs w:val="24"/>
        </w:rPr>
        <w:t>F</w:t>
      </w:r>
      <w:r>
        <w:rPr>
          <w:color w:val="000009"/>
          <w:position w:val="-1"/>
          <w:sz w:val="24"/>
          <w:szCs w:val="24"/>
        </w:rPr>
        <w:t>otoco</w:t>
      </w:r>
      <w:r>
        <w:rPr>
          <w:color w:val="000009"/>
          <w:spacing w:val="4"/>
          <w:position w:val="-1"/>
          <w:sz w:val="24"/>
          <w:szCs w:val="24"/>
        </w:rPr>
        <w:t>p</w:t>
      </w:r>
      <w:r>
        <w:rPr>
          <w:color w:val="000009"/>
          <w:position w:val="-1"/>
          <w:sz w:val="24"/>
          <w:szCs w:val="24"/>
        </w:rPr>
        <w:t>y</w:t>
      </w:r>
      <w:proofErr w:type="spellEnd"/>
      <w:r>
        <w:rPr>
          <w:color w:val="000009"/>
          <w:spacing w:val="-9"/>
          <w:position w:val="-1"/>
          <w:sz w:val="24"/>
          <w:szCs w:val="24"/>
        </w:rPr>
        <w:t xml:space="preserve"> </w:t>
      </w:r>
      <w:r>
        <w:rPr>
          <w:color w:val="000009"/>
          <w:position w:val="-1"/>
          <w:sz w:val="24"/>
          <w:szCs w:val="24"/>
        </w:rPr>
        <w:t>KTP</w:t>
      </w:r>
    </w:p>
    <w:p w:rsidR="005A0944" w:rsidRDefault="00A32B40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color w:val="000009"/>
          <w:position w:val="-1"/>
          <w:sz w:val="24"/>
          <w:szCs w:val="24"/>
        </w:rPr>
        <w:t></w:t>
      </w:r>
      <w:r>
        <w:rPr>
          <w:color w:val="000009"/>
          <w:position w:val="-1"/>
          <w:sz w:val="24"/>
          <w:szCs w:val="24"/>
        </w:rPr>
        <w:t xml:space="preserve">   </w:t>
      </w:r>
      <w:r>
        <w:rPr>
          <w:color w:val="000009"/>
          <w:spacing w:val="10"/>
          <w:position w:val="-1"/>
          <w:sz w:val="24"/>
          <w:szCs w:val="24"/>
        </w:rPr>
        <w:t xml:space="preserve"> </w:t>
      </w:r>
      <w:proofErr w:type="spellStart"/>
      <w:r>
        <w:rPr>
          <w:color w:val="000009"/>
          <w:spacing w:val="-1"/>
          <w:position w:val="-1"/>
          <w:sz w:val="24"/>
          <w:szCs w:val="24"/>
        </w:rPr>
        <w:t>F</w:t>
      </w:r>
      <w:r>
        <w:rPr>
          <w:color w:val="000009"/>
          <w:position w:val="-1"/>
          <w:sz w:val="24"/>
          <w:szCs w:val="24"/>
        </w:rPr>
        <w:t>otoco</w:t>
      </w:r>
      <w:r>
        <w:rPr>
          <w:color w:val="000009"/>
          <w:spacing w:val="4"/>
          <w:position w:val="-1"/>
          <w:sz w:val="24"/>
          <w:szCs w:val="24"/>
        </w:rPr>
        <w:t>p</w:t>
      </w:r>
      <w:r>
        <w:rPr>
          <w:color w:val="000009"/>
          <w:position w:val="-1"/>
          <w:sz w:val="24"/>
          <w:szCs w:val="24"/>
        </w:rPr>
        <w:t>y</w:t>
      </w:r>
      <w:proofErr w:type="spellEnd"/>
      <w:r>
        <w:rPr>
          <w:color w:val="000009"/>
          <w:spacing w:val="-5"/>
          <w:position w:val="-1"/>
          <w:sz w:val="24"/>
          <w:szCs w:val="24"/>
        </w:rPr>
        <w:t xml:space="preserve"> </w:t>
      </w:r>
      <w:r>
        <w:rPr>
          <w:color w:val="000009"/>
          <w:position w:val="-1"/>
          <w:sz w:val="24"/>
          <w:szCs w:val="24"/>
        </w:rPr>
        <w:t>NP</w:t>
      </w:r>
      <w:r>
        <w:rPr>
          <w:color w:val="000009"/>
          <w:spacing w:val="2"/>
          <w:position w:val="-1"/>
          <w:sz w:val="24"/>
          <w:szCs w:val="24"/>
        </w:rPr>
        <w:t>W</w:t>
      </w:r>
      <w:r>
        <w:rPr>
          <w:color w:val="000009"/>
          <w:position w:val="-1"/>
          <w:sz w:val="24"/>
          <w:szCs w:val="24"/>
        </w:rPr>
        <w:t>P</w:t>
      </w:r>
    </w:p>
    <w:p w:rsidR="005A0944" w:rsidRDefault="00A32B40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color w:val="000009"/>
          <w:position w:val="-1"/>
          <w:sz w:val="24"/>
          <w:szCs w:val="24"/>
        </w:rPr>
        <w:t></w:t>
      </w:r>
      <w:r>
        <w:rPr>
          <w:color w:val="000009"/>
          <w:position w:val="-1"/>
          <w:sz w:val="24"/>
          <w:szCs w:val="24"/>
        </w:rPr>
        <w:t xml:space="preserve">   </w:t>
      </w:r>
      <w:r>
        <w:rPr>
          <w:color w:val="000009"/>
          <w:spacing w:val="10"/>
          <w:position w:val="-1"/>
          <w:sz w:val="24"/>
          <w:szCs w:val="24"/>
        </w:rPr>
        <w:t xml:space="preserve"> </w:t>
      </w:r>
      <w:proofErr w:type="spellStart"/>
      <w:r>
        <w:rPr>
          <w:color w:val="000009"/>
          <w:spacing w:val="-1"/>
          <w:position w:val="-1"/>
          <w:sz w:val="24"/>
          <w:szCs w:val="24"/>
        </w:rPr>
        <w:t>F</w:t>
      </w:r>
      <w:r>
        <w:rPr>
          <w:color w:val="000009"/>
          <w:position w:val="-1"/>
          <w:sz w:val="24"/>
          <w:szCs w:val="24"/>
        </w:rPr>
        <w:t>otoco</w:t>
      </w:r>
      <w:r>
        <w:rPr>
          <w:color w:val="000009"/>
          <w:spacing w:val="4"/>
          <w:position w:val="-1"/>
          <w:sz w:val="24"/>
          <w:szCs w:val="24"/>
        </w:rPr>
        <w:t>p</w:t>
      </w:r>
      <w:r>
        <w:rPr>
          <w:color w:val="000009"/>
          <w:position w:val="-1"/>
          <w:sz w:val="24"/>
          <w:szCs w:val="24"/>
        </w:rPr>
        <w:t>y</w:t>
      </w:r>
      <w:proofErr w:type="spellEnd"/>
      <w:r>
        <w:rPr>
          <w:color w:val="000009"/>
          <w:spacing w:val="-5"/>
          <w:position w:val="-1"/>
          <w:sz w:val="24"/>
          <w:szCs w:val="24"/>
        </w:rPr>
        <w:t xml:space="preserve"> </w:t>
      </w:r>
      <w:r>
        <w:rPr>
          <w:color w:val="000009"/>
          <w:spacing w:val="3"/>
          <w:position w:val="-1"/>
          <w:sz w:val="24"/>
          <w:szCs w:val="24"/>
        </w:rPr>
        <w:t>S</w:t>
      </w:r>
      <w:r>
        <w:rPr>
          <w:color w:val="000009"/>
          <w:spacing w:val="-3"/>
          <w:position w:val="-1"/>
          <w:sz w:val="24"/>
          <w:szCs w:val="24"/>
        </w:rPr>
        <w:t>I</w:t>
      </w:r>
      <w:r>
        <w:rPr>
          <w:color w:val="000009"/>
          <w:position w:val="-1"/>
          <w:sz w:val="24"/>
          <w:szCs w:val="24"/>
        </w:rPr>
        <w:t xml:space="preserve">M </w:t>
      </w:r>
      <w:r>
        <w:rPr>
          <w:color w:val="000009"/>
          <w:position w:val="-1"/>
          <w:sz w:val="24"/>
          <w:szCs w:val="24"/>
        </w:rPr>
        <w:t>C</w:t>
      </w:r>
    </w:p>
    <w:p w:rsidR="005A0944" w:rsidRDefault="00A32B40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color w:val="000009"/>
          <w:position w:val="-1"/>
          <w:sz w:val="24"/>
          <w:szCs w:val="24"/>
        </w:rPr>
        <w:t></w:t>
      </w:r>
      <w:r>
        <w:rPr>
          <w:color w:val="000009"/>
          <w:position w:val="-1"/>
          <w:sz w:val="24"/>
          <w:szCs w:val="24"/>
        </w:rPr>
        <w:t xml:space="preserve">   </w:t>
      </w:r>
      <w:r>
        <w:rPr>
          <w:color w:val="000009"/>
          <w:spacing w:val="10"/>
          <w:position w:val="-1"/>
          <w:sz w:val="24"/>
          <w:szCs w:val="24"/>
        </w:rPr>
        <w:t xml:space="preserve"> </w:t>
      </w:r>
      <w:r>
        <w:rPr>
          <w:color w:val="000009"/>
          <w:spacing w:val="1"/>
          <w:position w:val="-1"/>
          <w:sz w:val="24"/>
          <w:szCs w:val="24"/>
        </w:rPr>
        <w:t>P</w:t>
      </w:r>
      <w:r>
        <w:rPr>
          <w:color w:val="000009"/>
          <w:spacing w:val="-1"/>
          <w:position w:val="-1"/>
          <w:sz w:val="24"/>
          <w:szCs w:val="24"/>
        </w:rPr>
        <w:t>a</w:t>
      </w:r>
      <w:r>
        <w:rPr>
          <w:color w:val="000009"/>
          <w:position w:val="-1"/>
          <w:sz w:val="24"/>
          <w:szCs w:val="24"/>
        </w:rPr>
        <w:t xml:space="preserve">s </w:t>
      </w:r>
      <w:proofErr w:type="spellStart"/>
      <w:r>
        <w:rPr>
          <w:color w:val="000009"/>
          <w:spacing w:val="-1"/>
          <w:position w:val="-1"/>
          <w:sz w:val="24"/>
          <w:szCs w:val="24"/>
        </w:rPr>
        <w:t>F</w:t>
      </w:r>
      <w:r>
        <w:rPr>
          <w:color w:val="000009"/>
          <w:position w:val="-1"/>
          <w:sz w:val="24"/>
          <w:szCs w:val="24"/>
        </w:rPr>
        <w:t>oto</w:t>
      </w:r>
      <w:proofErr w:type="spellEnd"/>
      <w:r>
        <w:rPr>
          <w:color w:val="000009"/>
          <w:position w:val="-1"/>
          <w:sz w:val="24"/>
          <w:szCs w:val="24"/>
        </w:rPr>
        <w:t xml:space="preserve"> </w:t>
      </w:r>
      <w:proofErr w:type="spellStart"/>
      <w:r>
        <w:rPr>
          <w:color w:val="000009"/>
          <w:position w:val="-1"/>
          <w:sz w:val="24"/>
          <w:szCs w:val="24"/>
        </w:rPr>
        <w:t>ukur</w:t>
      </w:r>
      <w:r>
        <w:rPr>
          <w:color w:val="000009"/>
          <w:spacing w:val="-1"/>
          <w:position w:val="-1"/>
          <w:sz w:val="24"/>
          <w:szCs w:val="24"/>
        </w:rPr>
        <w:t>a</w:t>
      </w:r>
      <w:r>
        <w:rPr>
          <w:color w:val="000009"/>
          <w:position w:val="-1"/>
          <w:sz w:val="24"/>
          <w:szCs w:val="24"/>
        </w:rPr>
        <w:t>n</w:t>
      </w:r>
      <w:proofErr w:type="spellEnd"/>
      <w:r>
        <w:rPr>
          <w:color w:val="000009"/>
          <w:position w:val="-1"/>
          <w:sz w:val="24"/>
          <w:szCs w:val="24"/>
        </w:rPr>
        <w:t xml:space="preserve"> 4 x</w:t>
      </w:r>
      <w:r>
        <w:rPr>
          <w:color w:val="000009"/>
          <w:spacing w:val="3"/>
          <w:position w:val="-1"/>
          <w:sz w:val="24"/>
          <w:szCs w:val="24"/>
        </w:rPr>
        <w:t xml:space="preserve"> </w:t>
      </w:r>
      <w:r>
        <w:rPr>
          <w:color w:val="000009"/>
          <w:position w:val="-1"/>
          <w:sz w:val="24"/>
          <w:szCs w:val="24"/>
        </w:rPr>
        <w:t>6</w:t>
      </w:r>
    </w:p>
    <w:p w:rsidR="005A0944" w:rsidRDefault="00A32B40">
      <w:pPr>
        <w:spacing w:before="1"/>
        <w:ind w:left="473"/>
        <w:rPr>
          <w:sz w:val="24"/>
          <w:szCs w:val="24"/>
        </w:rPr>
      </w:pPr>
      <w:r>
        <w:rPr>
          <w:rFonts w:ascii="Symbol" w:eastAsia="Symbol" w:hAnsi="Symbol" w:cs="Symbol"/>
          <w:color w:val="000009"/>
          <w:sz w:val="24"/>
          <w:szCs w:val="24"/>
        </w:rPr>
        <w:t></w:t>
      </w:r>
      <w:r>
        <w:rPr>
          <w:color w:val="000009"/>
          <w:sz w:val="24"/>
          <w:szCs w:val="24"/>
        </w:rPr>
        <w:t xml:space="preserve">   </w:t>
      </w:r>
      <w:r>
        <w:rPr>
          <w:color w:val="000009"/>
          <w:spacing w:val="10"/>
          <w:sz w:val="24"/>
          <w:szCs w:val="24"/>
        </w:rPr>
        <w:t xml:space="preserve"> </w:t>
      </w:r>
      <w:proofErr w:type="spellStart"/>
      <w:r>
        <w:rPr>
          <w:color w:val="000009"/>
          <w:spacing w:val="-1"/>
          <w:sz w:val="24"/>
          <w:szCs w:val="24"/>
        </w:rPr>
        <w:t>F</w:t>
      </w:r>
      <w:r>
        <w:rPr>
          <w:color w:val="000009"/>
          <w:sz w:val="24"/>
          <w:szCs w:val="24"/>
        </w:rPr>
        <w:t>oto</w:t>
      </w:r>
      <w:proofErr w:type="spellEnd"/>
      <w:r>
        <w:rPr>
          <w:color w:val="000009"/>
          <w:sz w:val="24"/>
          <w:szCs w:val="24"/>
        </w:rPr>
        <w:t xml:space="preserve"> </w:t>
      </w:r>
      <w:r>
        <w:rPr>
          <w:color w:val="000009"/>
          <w:spacing w:val="1"/>
          <w:sz w:val="24"/>
          <w:szCs w:val="24"/>
        </w:rPr>
        <w:t>C</w:t>
      </w:r>
      <w:r>
        <w:rPr>
          <w:color w:val="000009"/>
          <w:sz w:val="24"/>
          <w:szCs w:val="24"/>
        </w:rPr>
        <w:t>o</w:t>
      </w:r>
      <w:r>
        <w:rPr>
          <w:color w:val="000009"/>
          <w:spacing w:val="2"/>
          <w:sz w:val="24"/>
          <w:szCs w:val="24"/>
        </w:rPr>
        <w:t>p</w:t>
      </w:r>
      <w:r>
        <w:rPr>
          <w:color w:val="000009"/>
          <w:sz w:val="24"/>
          <w:szCs w:val="24"/>
        </w:rPr>
        <w:t>y</w:t>
      </w:r>
      <w:r>
        <w:rPr>
          <w:color w:val="000009"/>
          <w:spacing w:val="-3"/>
          <w:sz w:val="24"/>
          <w:szCs w:val="24"/>
        </w:rPr>
        <w:t xml:space="preserve"> </w:t>
      </w:r>
      <w:proofErr w:type="spellStart"/>
      <w:r>
        <w:rPr>
          <w:color w:val="000009"/>
          <w:spacing w:val="-3"/>
          <w:sz w:val="24"/>
          <w:szCs w:val="24"/>
        </w:rPr>
        <w:t>I</w:t>
      </w:r>
      <w:r>
        <w:rPr>
          <w:color w:val="000009"/>
          <w:spacing w:val="3"/>
          <w:sz w:val="24"/>
          <w:szCs w:val="24"/>
        </w:rPr>
        <w:t>j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pacing w:val="1"/>
          <w:sz w:val="24"/>
          <w:szCs w:val="24"/>
        </w:rPr>
        <w:t>z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h</w:t>
      </w:r>
      <w:proofErr w:type="spellEnd"/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pacing w:val="1"/>
          <w:sz w:val="24"/>
          <w:szCs w:val="24"/>
        </w:rPr>
        <w:t>S</w:t>
      </w:r>
      <w:r>
        <w:rPr>
          <w:color w:val="000009"/>
          <w:sz w:val="24"/>
          <w:szCs w:val="24"/>
        </w:rPr>
        <w:t>MK</w:t>
      </w:r>
    </w:p>
    <w:p w:rsidR="005A0944" w:rsidRDefault="00A32B40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color w:val="000009"/>
          <w:position w:val="-1"/>
          <w:sz w:val="24"/>
          <w:szCs w:val="24"/>
        </w:rPr>
        <w:t></w:t>
      </w:r>
      <w:r>
        <w:rPr>
          <w:color w:val="000009"/>
          <w:position w:val="-1"/>
          <w:sz w:val="24"/>
          <w:szCs w:val="24"/>
        </w:rPr>
        <w:t xml:space="preserve">   </w:t>
      </w:r>
      <w:r>
        <w:rPr>
          <w:color w:val="000009"/>
          <w:spacing w:val="10"/>
          <w:position w:val="-1"/>
          <w:sz w:val="24"/>
          <w:szCs w:val="24"/>
        </w:rPr>
        <w:t xml:space="preserve"> </w:t>
      </w:r>
      <w:proofErr w:type="spellStart"/>
      <w:r>
        <w:rPr>
          <w:color w:val="000009"/>
          <w:spacing w:val="1"/>
          <w:position w:val="-1"/>
          <w:sz w:val="24"/>
          <w:szCs w:val="24"/>
        </w:rPr>
        <w:t>S</w:t>
      </w:r>
      <w:r>
        <w:rPr>
          <w:color w:val="000009"/>
          <w:position w:val="-1"/>
          <w:sz w:val="24"/>
          <w:szCs w:val="24"/>
        </w:rPr>
        <w:t>u</w:t>
      </w:r>
      <w:r>
        <w:rPr>
          <w:color w:val="000009"/>
          <w:spacing w:val="-1"/>
          <w:position w:val="-1"/>
          <w:sz w:val="24"/>
          <w:szCs w:val="24"/>
        </w:rPr>
        <w:t>ra</w:t>
      </w:r>
      <w:r>
        <w:rPr>
          <w:color w:val="000009"/>
          <w:position w:val="-1"/>
          <w:sz w:val="24"/>
          <w:szCs w:val="24"/>
        </w:rPr>
        <w:t>t</w:t>
      </w:r>
      <w:proofErr w:type="spellEnd"/>
      <w:r>
        <w:rPr>
          <w:color w:val="000009"/>
          <w:position w:val="-1"/>
          <w:sz w:val="24"/>
          <w:szCs w:val="24"/>
        </w:rPr>
        <w:t xml:space="preserve"> </w:t>
      </w:r>
      <w:proofErr w:type="spellStart"/>
      <w:r>
        <w:rPr>
          <w:color w:val="000009"/>
          <w:position w:val="-1"/>
          <w:sz w:val="24"/>
          <w:szCs w:val="24"/>
        </w:rPr>
        <w:t>Tr</w:t>
      </w:r>
      <w:r>
        <w:rPr>
          <w:color w:val="000009"/>
          <w:spacing w:val="-1"/>
          <w:position w:val="-1"/>
          <w:sz w:val="24"/>
          <w:szCs w:val="24"/>
        </w:rPr>
        <w:t>a</w:t>
      </w:r>
      <w:r>
        <w:rPr>
          <w:color w:val="000009"/>
          <w:position w:val="-1"/>
          <w:sz w:val="24"/>
          <w:szCs w:val="24"/>
        </w:rPr>
        <w:t>nskrip</w:t>
      </w:r>
      <w:proofErr w:type="spellEnd"/>
      <w:r>
        <w:rPr>
          <w:color w:val="000009"/>
          <w:position w:val="-1"/>
          <w:sz w:val="24"/>
          <w:szCs w:val="24"/>
        </w:rPr>
        <w:t xml:space="preserve"> </w:t>
      </w:r>
      <w:proofErr w:type="spellStart"/>
      <w:r>
        <w:rPr>
          <w:color w:val="000009"/>
          <w:position w:val="-1"/>
          <w:sz w:val="24"/>
          <w:szCs w:val="24"/>
        </w:rPr>
        <w:t>Nilai</w:t>
      </w:r>
      <w:proofErr w:type="spellEnd"/>
    </w:p>
    <w:p w:rsidR="005A0944" w:rsidRDefault="00A32B40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color w:val="000009"/>
          <w:position w:val="-1"/>
          <w:sz w:val="24"/>
          <w:szCs w:val="24"/>
        </w:rPr>
        <w:t></w:t>
      </w:r>
      <w:r>
        <w:rPr>
          <w:color w:val="000009"/>
          <w:position w:val="-1"/>
          <w:sz w:val="24"/>
          <w:szCs w:val="24"/>
        </w:rPr>
        <w:t xml:space="preserve">   </w:t>
      </w:r>
      <w:r>
        <w:rPr>
          <w:color w:val="000009"/>
          <w:spacing w:val="10"/>
          <w:position w:val="-1"/>
          <w:sz w:val="24"/>
          <w:szCs w:val="24"/>
        </w:rPr>
        <w:t xml:space="preserve"> </w:t>
      </w:r>
      <w:proofErr w:type="spellStart"/>
      <w:r>
        <w:rPr>
          <w:color w:val="000009"/>
          <w:spacing w:val="1"/>
          <w:position w:val="-1"/>
          <w:sz w:val="24"/>
          <w:szCs w:val="24"/>
        </w:rPr>
        <w:t>S</w:t>
      </w:r>
      <w:r>
        <w:rPr>
          <w:color w:val="000009"/>
          <w:spacing w:val="-1"/>
          <w:position w:val="-1"/>
          <w:sz w:val="24"/>
          <w:szCs w:val="24"/>
        </w:rPr>
        <w:t>e</w:t>
      </w:r>
      <w:r>
        <w:rPr>
          <w:color w:val="000009"/>
          <w:position w:val="-1"/>
          <w:sz w:val="24"/>
          <w:szCs w:val="24"/>
        </w:rPr>
        <w:t>rtifik</w:t>
      </w:r>
      <w:r>
        <w:rPr>
          <w:color w:val="000009"/>
          <w:spacing w:val="-1"/>
          <w:position w:val="-1"/>
          <w:sz w:val="24"/>
          <w:szCs w:val="24"/>
        </w:rPr>
        <w:t>a</w:t>
      </w:r>
      <w:r>
        <w:rPr>
          <w:color w:val="000009"/>
          <w:position w:val="-1"/>
          <w:sz w:val="24"/>
          <w:szCs w:val="24"/>
        </w:rPr>
        <w:t>t</w:t>
      </w:r>
      <w:proofErr w:type="spellEnd"/>
    </w:p>
    <w:p w:rsidR="005A0944" w:rsidRDefault="00A32B40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color w:val="000009"/>
          <w:position w:val="-1"/>
          <w:sz w:val="24"/>
          <w:szCs w:val="24"/>
        </w:rPr>
        <w:t></w:t>
      </w:r>
      <w:r>
        <w:rPr>
          <w:color w:val="000009"/>
          <w:position w:val="-1"/>
          <w:sz w:val="24"/>
          <w:szCs w:val="24"/>
        </w:rPr>
        <w:t xml:space="preserve">   </w:t>
      </w:r>
      <w:r>
        <w:rPr>
          <w:color w:val="000009"/>
          <w:spacing w:val="10"/>
          <w:position w:val="-1"/>
          <w:sz w:val="24"/>
          <w:szCs w:val="24"/>
        </w:rPr>
        <w:t xml:space="preserve"> </w:t>
      </w:r>
      <w:proofErr w:type="spellStart"/>
      <w:r>
        <w:rPr>
          <w:color w:val="000009"/>
          <w:spacing w:val="1"/>
          <w:position w:val="-1"/>
          <w:sz w:val="24"/>
          <w:szCs w:val="24"/>
        </w:rPr>
        <w:t>P</w:t>
      </w:r>
      <w:r>
        <w:rPr>
          <w:color w:val="000009"/>
          <w:spacing w:val="-1"/>
          <w:position w:val="-1"/>
          <w:sz w:val="24"/>
          <w:szCs w:val="24"/>
        </w:rPr>
        <w:t>a</w:t>
      </w:r>
      <w:r>
        <w:rPr>
          <w:color w:val="000009"/>
          <w:position w:val="-1"/>
          <w:sz w:val="24"/>
          <w:szCs w:val="24"/>
        </w:rPr>
        <w:t>kla</w:t>
      </w:r>
      <w:r>
        <w:rPr>
          <w:color w:val="000009"/>
          <w:spacing w:val="-1"/>
          <w:position w:val="-1"/>
          <w:sz w:val="24"/>
          <w:szCs w:val="24"/>
        </w:rPr>
        <w:t>r</w:t>
      </w:r>
      <w:r>
        <w:rPr>
          <w:color w:val="000009"/>
          <w:position w:val="-1"/>
          <w:sz w:val="24"/>
          <w:szCs w:val="24"/>
        </w:rPr>
        <w:t>ing</w:t>
      </w:r>
      <w:proofErr w:type="spellEnd"/>
      <w:r>
        <w:rPr>
          <w:color w:val="000009"/>
          <w:spacing w:val="-2"/>
          <w:position w:val="-1"/>
          <w:sz w:val="24"/>
          <w:szCs w:val="24"/>
        </w:rPr>
        <w:t xml:space="preserve"> </w:t>
      </w:r>
      <w:r>
        <w:rPr>
          <w:color w:val="000009"/>
          <w:spacing w:val="2"/>
          <w:position w:val="-1"/>
          <w:sz w:val="24"/>
          <w:szCs w:val="24"/>
        </w:rPr>
        <w:t>J</w:t>
      </w:r>
      <w:r>
        <w:rPr>
          <w:color w:val="000009"/>
          <w:position w:val="-1"/>
          <w:sz w:val="24"/>
          <w:szCs w:val="24"/>
        </w:rPr>
        <w:t>NE</w:t>
      </w:r>
    </w:p>
    <w:p w:rsidR="005A0944" w:rsidRDefault="005A0944">
      <w:pPr>
        <w:spacing w:before="10" w:line="260" w:lineRule="exact"/>
        <w:rPr>
          <w:sz w:val="26"/>
          <w:szCs w:val="26"/>
        </w:rPr>
      </w:pPr>
    </w:p>
    <w:p w:rsidR="005A0944" w:rsidRDefault="00A32B40">
      <w:pPr>
        <w:ind w:left="113" w:right="1303"/>
        <w:rPr>
          <w:sz w:val="24"/>
          <w:szCs w:val="24"/>
        </w:rPr>
      </w:pPr>
      <w:proofErr w:type="spellStart"/>
      <w:r>
        <w:rPr>
          <w:color w:val="000009"/>
          <w:sz w:val="24"/>
          <w:szCs w:val="24"/>
        </w:rPr>
        <w:t>D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m</w:t>
      </w:r>
      <w:r>
        <w:rPr>
          <w:color w:val="000009"/>
          <w:spacing w:val="1"/>
          <w:sz w:val="24"/>
          <w:szCs w:val="24"/>
        </w:rPr>
        <w:t>i</w:t>
      </w:r>
      <w:r>
        <w:rPr>
          <w:color w:val="000009"/>
          <w:sz w:val="24"/>
          <w:szCs w:val="24"/>
        </w:rPr>
        <w:t>kian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proofErr w:type="gramStart"/>
      <w:r>
        <w:rPr>
          <w:color w:val="000009"/>
          <w:sz w:val="24"/>
          <w:szCs w:val="24"/>
        </w:rPr>
        <w:t>su</w:t>
      </w:r>
      <w:r>
        <w:rPr>
          <w:color w:val="000009"/>
          <w:spacing w:val="-1"/>
          <w:sz w:val="24"/>
          <w:szCs w:val="24"/>
        </w:rPr>
        <w:t>ra</w:t>
      </w:r>
      <w:r>
        <w:rPr>
          <w:color w:val="000009"/>
          <w:sz w:val="24"/>
          <w:szCs w:val="24"/>
        </w:rPr>
        <w:t>t</w:t>
      </w:r>
      <w:proofErr w:type="spellEnd"/>
      <w:proofErr w:type="gramEnd"/>
      <w:r>
        <w:rPr>
          <w:color w:val="000009"/>
          <w:spacing w:val="1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lam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pacing w:val="1"/>
          <w:sz w:val="24"/>
          <w:szCs w:val="24"/>
        </w:rPr>
        <w:t>r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pacing w:val="3"/>
          <w:sz w:val="24"/>
          <w:szCs w:val="24"/>
        </w:rPr>
        <w:t>i</w:t>
      </w:r>
      <w:r>
        <w:rPr>
          <w:color w:val="000009"/>
          <w:sz w:val="24"/>
          <w:szCs w:val="24"/>
        </w:rPr>
        <w:t>ni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s</w:t>
      </w:r>
      <w:r>
        <w:rPr>
          <w:color w:val="000009"/>
          <w:spacing w:val="2"/>
          <w:sz w:val="24"/>
          <w:szCs w:val="24"/>
        </w:rPr>
        <w:t>a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z w:val="24"/>
          <w:szCs w:val="24"/>
        </w:rPr>
        <w:t>a</w:t>
      </w:r>
      <w:proofErr w:type="spellEnd"/>
      <w:r>
        <w:rPr>
          <w:color w:val="000009"/>
          <w:spacing w:val="-1"/>
          <w:sz w:val="24"/>
          <w:szCs w:val="24"/>
        </w:rPr>
        <w:t xml:space="preserve"> </w:t>
      </w:r>
      <w:proofErr w:type="spellStart"/>
      <w:r>
        <w:rPr>
          <w:color w:val="000009"/>
          <w:spacing w:val="2"/>
          <w:sz w:val="24"/>
          <w:szCs w:val="24"/>
        </w:rPr>
        <w:t>b</w:t>
      </w:r>
      <w:r>
        <w:rPr>
          <w:color w:val="000009"/>
          <w:sz w:val="24"/>
          <w:szCs w:val="24"/>
        </w:rPr>
        <w:t>u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t</w:t>
      </w:r>
      <w:proofErr w:type="spellEnd"/>
      <w:r>
        <w:rPr>
          <w:color w:val="000009"/>
          <w:sz w:val="24"/>
          <w:szCs w:val="24"/>
        </w:rPr>
        <w:t xml:space="preserve">, </w:t>
      </w:r>
      <w:proofErr w:type="spellStart"/>
      <w:r>
        <w:rPr>
          <w:color w:val="000009"/>
          <w:sz w:val="24"/>
          <w:szCs w:val="24"/>
        </w:rPr>
        <w:t>Ap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bi</w:t>
      </w:r>
      <w:r>
        <w:rPr>
          <w:color w:val="000009"/>
          <w:spacing w:val="1"/>
          <w:sz w:val="24"/>
          <w:szCs w:val="24"/>
        </w:rPr>
        <w:t>l</w:t>
      </w:r>
      <w:r>
        <w:rPr>
          <w:color w:val="000009"/>
          <w:sz w:val="24"/>
          <w:szCs w:val="24"/>
        </w:rPr>
        <w:t>a</w:t>
      </w:r>
      <w:proofErr w:type="spellEnd"/>
      <w:r>
        <w:rPr>
          <w:color w:val="000009"/>
          <w:spacing w:val="1"/>
          <w:sz w:val="24"/>
          <w:szCs w:val="24"/>
        </w:rPr>
        <w:t xml:space="preserve"> </w:t>
      </w:r>
      <w:proofErr w:type="spellStart"/>
      <w:r>
        <w:rPr>
          <w:color w:val="000009"/>
          <w:spacing w:val="-2"/>
          <w:sz w:val="24"/>
          <w:szCs w:val="24"/>
        </w:rPr>
        <w:t>B</w:t>
      </w:r>
      <w:r>
        <w:rPr>
          <w:color w:val="000009"/>
          <w:spacing w:val="1"/>
          <w:sz w:val="24"/>
          <w:szCs w:val="24"/>
        </w:rPr>
        <w:t>a</w:t>
      </w:r>
      <w:r>
        <w:rPr>
          <w:color w:val="000009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k</w:t>
      </w:r>
      <w:proofErr w:type="spellEnd"/>
      <w:r>
        <w:rPr>
          <w:color w:val="000009"/>
          <w:sz w:val="24"/>
          <w:szCs w:val="24"/>
        </w:rPr>
        <w:t xml:space="preserve"> /</w:t>
      </w:r>
      <w:r>
        <w:rPr>
          <w:color w:val="000009"/>
          <w:spacing w:val="3"/>
          <w:sz w:val="24"/>
          <w:szCs w:val="24"/>
        </w:rPr>
        <w:t xml:space="preserve"> </w:t>
      </w:r>
      <w:proofErr w:type="spellStart"/>
      <w:r>
        <w:rPr>
          <w:color w:val="000009"/>
          <w:spacing w:val="-6"/>
          <w:sz w:val="24"/>
          <w:szCs w:val="24"/>
        </w:rPr>
        <w:t>I</w:t>
      </w:r>
      <w:r>
        <w:rPr>
          <w:color w:val="000009"/>
          <w:sz w:val="24"/>
          <w:szCs w:val="24"/>
        </w:rPr>
        <w:t>bu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pacing w:val="3"/>
          <w:sz w:val="24"/>
          <w:szCs w:val="24"/>
        </w:rPr>
        <w:t>m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mbu</w:t>
      </w:r>
      <w:r>
        <w:rPr>
          <w:color w:val="000009"/>
          <w:spacing w:val="1"/>
          <w:sz w:val="24"/>
          <w:szCs w:val="24"/>
        </w:rPr>
        <w:t>t</w:t>
      </w:r>
      <w:r>
        <w:rPr>
          <w:color w:val="000009"/>
          <w:sz w:val="24"/>
          <w:szCs w:val="24"/>
        </w:rPr>
        <w:t>uhk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pacing w:val="2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w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w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pacing w:val="2"/>
          <w:sz w:val="24"/>
          <w:szCs w:val="24"/>
        </w:rPr>
        <w:t>n</w:t>
      </w:r>
      <w:r>
        <w:rPr>
          <w:color w:val="000009"/>
          <w:spacing w:val="-1"/>
          <w:sz w:val="24"/>
          <w:szCs w:val="24"/>
        </w:rPr>
        <w:t>ca</w:t>
      </w:r>
      <w:r>
        <w:rPr>
          <w:color w:val="000009"/>
          <w:spacing w:val="1"/>
          <w:sz w:val="24"/>
          <w:szCs w:val="24"/>
        </w:rPr>
        <w:t>r</w:t>
      </w:r>
      <w:r>
        <w:rPr>
          <w:color w:val="000009"/>
          <w:spacing w:val="-1"/>
          <w:sz w:val="24"/>
          <w:szCs w:val="24"/>
        </w:rPr>
        <w:t>a</w:t>
      </w:r>
      <w:proofErr w:type="spellEnd"/>
      <w:r>
        <w:rPr>
          <w:color w:val="000009"/>
          <w:sz w:val="24"/>
          <w:szCs w:val="24"/>
        </w:rPr>
        <w:t xml:space="preserve">/ </w:t>
      </w:r>
      <w:r>
        <w:rPr>
          <w:color w:val="000009"/>
          <w:spacing w:val="-3"/>
          <w:sz w:val="24"/>
          <w:szCs w:val="24"/>
        </w:rPr>
        <w:t>I</w:t>
      </w:r>
      <w:r>
        <w:rPr>
          <w:color w:val="000009"/>
          <w:sz w:val="24"/>
          <w:szCs w:val="24"/>
        </w:rPr>
        <w:t>nt</w:t>
      </w:r>
      <w:r>
        <w:rPr>
          <w:color w:val="000009"/>
          <w:spacing w:val="2"/>
          <w:sz w:val="24"/>
          <w:szCs w:val="24"/>
        </w:rPr>
        <w:t>e</w:t>
      </w:r>
      <w:r>
        <w:rPr>
          <w:color w:val="000009"/>
          <w:sz w:val="24"/>
          <w:szCs w:val="24"/>
        </w:rPr>
        <w:t>rvi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 xml:space="preserve">w </w:t>
      </w:r>
      <w:proofErr w:type="spellStart"/>
      <w:r>
        <w:rPr>
          <w:color w:val="000009"/>
          <w:sz w:val="24"/>
          <w:szCs w:val="24"/>
        </w:rPr>
        <w:t>s</w:t>
      </w:r>
      <w:r>
        <w:rPr>
          <w:color w:val="000009"/>
          <w:spacing w:val="3"/>
          <w:sz w:val="24"/>
          <w:szCs w:val="24"/>
        </w:rPr>
        <w:t>a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z w:val="24"/>
          <w:szCs w:val="24"/>
        </w:rPr>
        <w:t>a</w:t>
      </w:r>
      <w:proofErr w:type="spellEnd"/>
      <w:r>
        <w:rPr>
          <w:color w:val="000009"/>
          <w:spacing w:val="1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b</w:t>
      </w:r>
      <w:r>
        <w:rPr>
          <w:color w:val="000009"/>
          <w:spacing w:val="1"/>
          <w:sz w:val="24"/>
          <w:szCs w:val="24"/>
        </w:rPr>
        <w:t>e</w:t>
      </w:r>
      <w:r>
        <w:rPr>
          <w:color w:val="000009"/>
          <w:sz w:val="24"/>
          <w:szCs w:val="24"/>
        </w:rPr>
        <w:t>rs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dia</w:t>
      </w:r>
      <w:proofErr w:type="spellEnd"/>
      <w:r>
        <w:rPr>
          <w:color w:val="000009"/>
          <w:spacing w:val="2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mem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nuhi</w:t>
      </w:r>
      <w:r>
        <w:rPr>
          <w:color w:val="000009"/>
          <w:spacing w:val="3"/>
          <w:sz w:val="24"/>
          <w:szCs w:val="24"/>
        </w:rPr>
        <w:t>n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z w:val="24"/>
          <w:szCs w:val="24"/>
        </w:rPr>
        <w:t>a</w:t>
      </w:r>
      <w:proofErr w:type="spellEnd"/>
      <w:r>
        <w:rPr>
          <w:color w:val="000009"/>
          <w:spacing w:val="1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d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b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pacing w:val="2"/>
          <w:sz w:val="24"/>
          <w:szCs w:val="24"/>
        </w:rPr>
        <w:t>s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r</w:t>
      </w:r>
      <w:proofErr w:type="spellEnd"/>
      <w:r>
        <w:rPr>
          <w:color w:val="000009"/>
          <w:spacing w:val="1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h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r</w:t>
      </w:r>
      <w:r>
        <w:rPr>
          <w:color w:val="000009"/>
          <w:spacing w:val="-2"/>
          <w:sz w:val="24"/>
          <w:szCs w:val="24"/>
        </w:rPr>
        <w:t>a</w:t>
      </w:r>
      <w:r>
        <w:rPr>
          <w:color w:val="000009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pacing w:val="2"/>
          <w:sz w:val="24"/>
          <w:szCs w:val="24"/>
        </w:rPr>
        <w:t>s</w:t>
      </w:r>
      <w:r>
        <w:rPr>
          <w:color w:val="000009"/>
          <w:spacing w:val="4"/>
          <w:sz w:val="24"/>
          <w:szCs w:val="24"/>
        </w:rPr>
        <w:t>a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z w:val="24"/>
          <w:szCs w:val="24"/>
        </w:rPr>
        <w:t>a</w:t>
      </w:r>
      <w:proofErr w:type="spellEnd"/>
      <w:r>
        <w:rPr>
          <w:color w:val="000009"/>
          <w:spacing w:val="-1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bisa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pacing w:val="2"/>
          <w:sz w:val="24"/>
          <w:szCs w:val="24"/>
        </w:rPr>
        <w:t>b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pacing w:val="1"/>
          <w:sz w:val="24"/>
          <w:szCs w:val="24"/>
        </w:rPr>
        <w:t>r</w:t>
      </w:r>
      <w:r>
        <w:rPr>
          <w:color w:val="000009"/>
          <w:spacing w:val="-2"/>
          <w:sz w:val="24"/>
          <w:szCs w:val="24"/>
        </w:rPr>
        <w:t>g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pacing w:val="2"/>
          <w:sz w:val="24"/>
          <w:szCs w:val="24"/>
        </w:rPr>
        <w:t>b</w:t>
      </w:r>
      <w:r>
        <w:rPr>
          <w:color w:val="000009"/>
          <w:sz w:val="24"/>
          <w:szCs w:val="24"/>
        </w:rPr>
        <w:t>ung</w:t>
      </w:r>
      <w:proofErr w:type="spellEnd"/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 xml:space="preserve">di </w:t>
      </w:r>
      <w:r>
        <w:rPr>
          <w:color w:val="000009"/>
          <w:spacing w:val="1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rus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h</w:t>
      </w:r>
      <w:r>
        <w:rPr>
          <w:color w:val="000009"/>
          <w:spacing w:val="-1"/>
          <w:sz w:val="24"/>
          <w:szCs w:val="24"/>
        </w:rPr>
        <w:t>aa</w:t>
      </w:r>
      <w:r>
        <w:rPr>
          <w:color w:val="000009"/>
          <w:sz w:val="24"/>
          <w:szCs w:val="24"/>
        </w:rPr>
        <w:t>n</w:t>
      </w:r>
      <w:r>
        <w:rPr>
          <w:color w:val="000009"/>
          <w:spacing w:val="2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B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k</w:t>
      </w:r>
      <w:proofErr w:type="spellEnd"/>
      <w:r>
        <w:rPr>
          <w:color w:val="000009"/>
          <w:sz w:val="24"/>
          <w:szCs w:val="24"/>
        </w:rPr>
        <w:t>/</w:t>
      </w:r>
      <w:r>
        <w:rPr>
          <w:color w:val="000009"/>
          <w:spacing w:val="3"/>
          <w:sz w:val="24"/>
          <w:szCs w:val="24"/>
        </w:rPr>
        <w:t xml:space="preserve"> </w:t>
      </w:r>
      <w:proofErr w:type="spellStart"/>
      <w:r>
        <w:rPr>
          <w:color w:val="000009"/>
          <w:spacing w:val="-3"/>
          <w:sz w:val="24"/>
          <w:szCs w:val="24"/>
        </w:rPr>
        <w:t>I</w:t>
      </w:r>
      <w:r>
        <w:rPr>
          <w:color w:val="000009"/>
          <w:sz w:val="24"/>
          <w:szCs w:val="24"/>
        </w:rPr>
        <w:t>bu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pacing w:val="3"/>
          <w:sz w:val="24"/>
          <w:szCs w:val="24"/>
        </w:rPr>
        <w:t>P</w:t>
      </w:r>
      <w:r>
        <w:rPr>
          <w:color w:val="000009"/>
          <w:sz w:val="24"/>
          <w:szCs w:val="24"/>
        </w:rPr>
        <w:t>i</w:t>
      </w:r>
      <w:r>
        <w:rPr>
          <w:color w:val="000009"/>
          <w:spacing w:val="1"/>
          <w:sz w:val="24"/>
          <w:szCs w:val="24"/>
        </w:rPr>
        <w:t>m</w:t>
      </w:r>
      <w:r>
        <w:rPr>
          <w:color w:val="000009"/>
          <w:sz w:val="24"/>
          <w:szCs w:val="24"/>
        </w:rPr>
        <w:t>pin</w:t>
      </w:r>
      <w:proofErr w:type="spellEnd"/>
      <w:r>
        <w:rPr>
          <w:color w:val="000009"/>
          <w:sz w:val="24"/>
          <w:szCs w:val="24"/>
        </w:rPr>
        <w:t xml:space="preserve">. </w:t>
      </w:r>
      <w:proofErr w:type="spellStart"/>
      <w:r>
        <w:rPr>
          <w:color w:val="000009"/>
          <w:sz w:val="24"/>
          <w:szCs w:val="24"/>
        </w:rPr>
        <w:t>Atas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rh</w:t>
      </w:r>
      <w:r>
        <w:rPr>
          <w:color w:val="000009"/>
          <w:spacing w:val="-2"/>
          <w:sz w:val="24"/>
          <w:szCs w:val="24"/>
        </w:rPr>
        <w:t>a</w:t>
      </w:r>
      <w:r>
        <w:rPr>
          <w:color w:val="000009"/>
          <w:sz w:val="24"/>
          <w:szCs w:val="24"/>
        </w:rPr>
        <w:t>t</w:t>
      </w:r>
      <w:r>
        <w:rPr>
          <w:color w:val="000009"/>
          <w:spacing w:val="1"/>
          <w:sz w:val="24"/>
          <w:szCs w:val="24"/>
        </w:rPr>
        <w:t>i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r>
        <w:rPr>
          <w:color w:val="000009"/>
          <w:spacing w:val="5"/>
          <w:sz w:val="24"/>
          <w:szCs w:val="24"/>
        </w:rPr>
        <w:t>n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z w:val="24"/>
          <w:szCs w:val="24"/>
        </w:rPr>
        <w:t>a</w:t>
      </w:r>
      <w:proofErr w:type="spellEnd"/>
      <w:r>
        <w:rPr>
          <w:color w:val="000009"/>
          <w:spacing w:val="1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s</w:t>
      </w:r>
      <w:r>
        <w:rPr>
          <w:color w:val="000009"/>
          <w:spacing w:val="1"/>
          <w:sz w:val="24"/>
          <w:szCs w:val="24"/>
        </w:rPr>
        <w:t>a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z w:val="24"/>
          <w:szCs w:val="24"/>
        </w:rPr>
        <w:t>a</w:t>
      </w:r>
      <w:proofErr w:type="spellEnd"/>
      <w:r>
        <w:rPr>
          <w:color w:val="000009"/>
          <w:spacing w:val="1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u</w:t>
      </w:r>
      <w:r>
        <w:rPr>
          <w:color w:val="000009"/>
          <w:spacing w:val="-1"/>
          <w:sz w:val="24"/>
          <w:szCs w:val="24"/>
        </w:rPr>
        <w:t>ca</w:t>
      </w:r>
      <w:r>
        <w:rPr>
          <w:color w:val="000009"/>
          <w:sz w:val="24"/>
          <w:szCs w:val="24"/>
        </w:rPr>
        <w:t>p</w:t>
      </w:r>
      <w:r>
        <w:rPr>
          <w:color w:val="000009"/>
          <w:spacing w:val="2"/>
          <w:sz w:val="24"/>
          <w:szCs w:val="24"/>
        </w:rPr>
        <w:t>k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n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te</w:t>
      </w:r>
      <w:r>
        <w:rPr>
          <w:color w:val="000009"/>
          <w:spacing w:val="-1"/>
          <w:sz w:val="24"/>
          <w:szCs w:val="24"/>
        </w:rPr>
        <w:t>r</w:t>
      </w:r>
      <w:r>
        <w:rPr>
          <w:color w:val="000009"/>
          <w:sz w:val="24"/>
          <w:szCs w:val="24"/>
        </w:rPr>
        <w:t>i</w:t>
      </w:r>
      <w:r>
        <w:rPr>
          <w:color w:val="000009"/>
          <w:spacing w:val="1"/>
          <w:sz w:val="24"/>
          <w:szCs w:val="24"/>
        </w:rPr>
        <w:t>m</w:t>
      </w:r>
      <w:r>
        <w:rPr>
          <w:color w:val="000009"/>
          <w:sz w:val="24"/>
          <w:szCs w:val="24"/>
        </w:rPr>
        <w:t>a</w:t>
      </w:r>
      <w:proofErr w:type="spellEnd"/>
      <w:r>
        <w:rPr>
          <w:color w:val="000009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color w:val="000009"/>
          <w:spacing w:val="2"/>
          <w:sz w:val="24"/>
          <w:szCs w:val="24"/>
        </w:rPr>
        <w:t>k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pacing w:val="2"/>
          <w:sz w:val="24"/>
          <w:szCs w:val="24"/>
        </w:rPr>
        <w:t>s</w:t>
      </w:r>
      <w:r>
        <w:rPr>
          <w:color w:val="000009"/>
          <w:sz w:val="24"/>
          <w:szCs w:val="24"/>
        </w:rPr>
        <w:t>ih</w:t>
      </w:r>
      <w:proofErr w:type="spellEnd"/>
      <w:r>
        <w:rPr>
          <w:color w:val="000009"/>
          <w:sz w:val="24"/>
          <w:szCs w:val="24"/>
        </w:rPr>
        <w:t xml:space="preserve"> .</w:t>
      </w:r>
      <w:proofErr w:type="gramEnd"/>
    </w:p>
    <w:p w:rsidR="005A0944" w:rsidRDefault="005A0944">
      <w:pPr>
        <w:spacing w:line="200" w:lineRule="exact"/>
      </w:pPr>
    </w:p>
    <w:p w:rsidR="005A0944" w:rsidRDefault="005A0944">
      <w:pPr>
        <w:spacing w:line="200" w:lineRule="exact"/>
      </w:pPr>
    </w:p>
    <w:p w:rsidR="005A0944" w:rsidRDefault="005A0944">
      <w:pPr>
        <w:spacing w:line="200" w:lineRule="exact"/>
      </w:pPr>
    </w:p>
    <w:p w:rsidR="005A0944" w:rsidRDefault="005A0944">
      <w:pPr>
        <w:spacing w:line="200" w:lineRule="exact"/>
      </w:pPr>
    </w:p>
    <w:p w:rsidR="005A0944" w:rsidRDefault="005A0944">
      <w:pPr>
        <w:spacing w:line="200" w:lineRule="exact"/>
      </w:pPr>
    </w:p>
    <w:p w:rsidR="005A0944" w:rsidRDefault="005A0944">
      <w:pPr>
        <w:spacing w:line="200" w:lineRule="exact"/>
      </w:pPr>
    </w:p>
    <w:p w:rsidR="005A0944" w:rsidRDefault="005A0944">
      <w:pPr>
        <w:spacing w:before="6" w:line="220" w:lineRule="exact"/>
        <w:rPr>
          <w:sz w:val="22"/>
          <w:szCs w:val="22"/>
        </w:rPr>
      </w:pPr>
    </w:p>
    <w:p w:rsidR="005A0944" w:rsidRPr="00A32B40" w:rsidRDefault="00A32B40">
      <w:pPr>
        <w:spacing w:line="920" w:lineRule="auto"/>
        <w:ind w:left="7620" w:right="247" w:firstLine="355"/>
        <w:rPr>
          <w:sz w:val="24"/>
          <w:szCs w:val="24"/>
          <w:lang w:val="id-ID"/>
        </w:rPr>
        <w:sectPr w:rsidR="005A0944" w:rsidRPr="00A32B40">
          <w:pgSz w:w="11920" w:h="16860"/>
          <w:pgMar w:top="1560" w:right="1160" w:bottom="280" w:left="1020" w:header="720" w:footer="720" w:gutter="0"/>
          <w:cols w:space="720"/>
        </w:sectPr>
      </w:pPr>
      <w:proofErr w:type="spellStart"/>
      <w:r>
        <w:rPr>
          <w:color w:val="000009"/>
          <w:sz w:val="24"/>
          <w:szCs w:val="24"/>
        </w:rPr>
        <w:t>Ho</w:t>
      </w:r>
      <w:r>
        <w:rPr>
          <w:color w:val="000009"/>
          <w:spacing w:val="-1"/>
          <w:sz w:val="24"/>
          <w:szCs w:val="24"/>
        </w:rPr>
        <w:t>r</w:t>
      </w:r>
      <w:r>
        <w:rPr>
          <w:color w:val="000009"/>
          <w:sz w:val="24"/>
          <w:szCs w:val="24"/>
        </w:rPr>
        <w:t>mat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pacing w:val="1"/>
          <w:sz w:val="24"/>
          <w:szCs w:val="24"/>
        </w:rPr>
        <w:t>S</w:t>
      </w:r>
      <w:r>
        <w:rPr>
          <w:color w:val="000009"/>
          <w:spacing w:val="4"/>
          <w:sz w:val="24"/>
          <w:szCs w:val="24"/>
        </w:rPr>
        <w:t>a</w:t>
      </w:r>
      <w:r>
        <w:rPr>
          <w:color w:val="000009"/>
          <w:spacing w:val="-5"/>
          <w:sz w:val="24"/>
          <w:szCs w:val="24"/>
        </w:rPr>
        <w:t>y</w:t>
      </w:r>
      <w:r>
        <w:rPr>
          <w:color w:val="000009"/>
          <w:sz w:val="24"/>
          <w:szCs w:val="24"/>
        </w:rPr>
        <w:t>a</w:t>
      </w:r>
      <w:proofErr w:type="spellEnd"/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 xml:space="preserve">, </w:t>
      </w:r>
      <w:proofErr w:type="spellStart"/>
      <w:r>
        <w:rPr>
          <w:color w:val="000009"/>
          <w:spacing w:val="1"/>
          <w:sz w:val="24"/>
          <w:szCs w:val="24"/>
        </w:rPr>
        <w:t>S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z w:val="24"/>
          <w:szCs w:val="24"/>
        </w:rPr>
        <w:t>hid</w:t>
      </w:r>
      <w:proofErr w:type="spellEnd"/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pacing w:val="-1"/>
          <w:sz w:val="24"/>
          <w:szCs w:val="24"/>
        </w:rPr>
        <w:t>Fa</w:t>
      </w:r>
      <w:r>
        <w:rPr>
          <w:color w:val="000009"/>
          <w:sz w:val="24"/>
          <w:szCs w:val="24"/>
        </w:rPr>
        <w:t>jar</w:t>
      </w:r>
      <w:proofErr w:type="spellEnd"/>
      <w:r>
        <w:rPr>
          <w:color w:val="000009"/>
          <w:spacing w:val="3"/>
          <w:sz w:val="24"/>
          <w:szCs w:val="24"/>
        </w:rPr>
        <w:t xml:space="preserve"> </w:t>
      </w:r>
      <w:proofErr w:type="spellStart"/>
      <w:r>
        <w:rPr>
          <w:color w:val="000009"/>
          <w:spacing w:val="-3"/>
          <w:sz w:val="24"/>
          <w:szCs w:val="24"/>
        </w:rPr>
        <w:t>I</w:t>
      </w:r>
      <w:r>
        <w:rPr>
          <w:color w:val="000009"/>
          <w:sz w:val="24"/>
          <w:szCs w:val="24"/>
        </w:rPr>
        <w:t>raw</w:t>
      </w:r>
      <w:r>
        <w:rPr>
          <w:color w:val="000009"/>
          <w:spacing w:val="-1"/>
          <w:sz w:val="24"/>
          <w:szCs w:val="24"/>
        </w:rPr>
        <w:t>a</w:t>
      </w:r>
      <w:proofErr w:type="spellEnd"/>
      <w:r>
        <w:rPr>
          <w:color w:val="000009"/>
          <w:spacing w:val="-1"/>
          <w:sz w:val="24"/>
          <w:szCs w:val="24"/>
          <w:lang w:val="id-ID"/>
        </w:rPr>
        <w:t>n</w:t>
      </w:r>
      <w:bookmarkStart w:id="0" w:name="_GoBack"/>
      <w:bookmarkEnd w:id="0"/>
    </w:p>
    <w:p w:rsidR="005A0944" w:rsidRPr="00A32B40" w:rsidRDefault="005A0944" w:rsidP="00A32B40">
      <w:pPr>
        <w:spacing w:before="8" w:line="120" w:lineRule="exact"/>
        <w:rPr>
          <w:lang w:val="id-ID"/>
        </w:rPr>
      </w:pPr>
    </w:p>
    <w:sectPr w:rsidR="005A0944" w:rsidRPr="00A32B40" w:rsidSect="00A32B40">
      <w:pgSz w:w="16800" w:h="12000" w:orient="landscape"/>
      <w:pgMar w:top="1100" w:right="260" w:bottom="28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D07FA"/>
    <w:multiLevelType w:val="multilevel"/>
    <w:tmpl w:val="4268E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0944"/>
    <w:rsid w:val="005A0944"/>
    <w:rsid w:val="00A3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irawan30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imas.mustam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ajarirawan3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 7</cp:lastModifiedBy>
  <cp:revision>2</cp:revision>
  <cp:lastPrinted>2020-08-02T11:41:00Z</cp:lastPrinted>
  <dcterms:created xsi:type="dcterms:W3CDTF">2020-08-02T11:38:00Z</dcterms:created>
  <dcterms:modified xsi:type="dcterms:W3CDTF">2020-08-02T11:42:00Z</dcterms:modified>
</cp:coreProperties>
</file>